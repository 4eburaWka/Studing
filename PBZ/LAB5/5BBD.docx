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2359529"/>
      <w:bookmarkEnd w:id="0"/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D1F26E7" w:rsidR="00D275F7" w:rsidRPr="008F6AB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05780">
        <w:rPr>
          <w:rFonts w:ascii="Times New Roman" w:hAnsi="Times New Roman" w:cs="Times New Roman"/>
          <w:b/>
          <w:sz w:val="24"/>
          <w:szCs w:val="24"/>
        </w:rPr>
        <w:t>5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1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1"/>
    </w:p>
    <w:p w14:paraId="47B43930" w14:textId="405415AD" w:rsidR="00D275F7" w:rsidRPr="00E80FF7" w:rsidRDefault="00D275F7" w:rsidP="00805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805780" w:rsidRPr="00805780">
        <w:rPr>
          <w:rFonts w:ascii="Times New Roman" w:hAnsi="Times New Roman" w:cs="Times New Roman"/>
          <w:sz w:val="24"/>
          <w:szCs w:val="24"/>
        </w:rPr>
        <w:t>Элементы нечеткой логики.</w:t>
      </w:r>
      <w:r w:rsidR="00805780">
        <w:rPr>
          <w:rFonts w:ascii="Times New Roman" w:hAnsi="Times New Roman" w:cs="Times New Roman"/>
          <w:sz w:val="24"/>
          <w:szCs w:val="24"/>
        </w:rPr>
        <w:t xml:space="preserve"> </w:t>
      </w:r>
      <w:r w:rsidR="00805780" w:rsidRPr="00805780">
        <w:rPr>
          <w:rFonts w:ascii="Times New Roman" w:hAnsi="Times New Roman" w:cs="Times New Roman"/>
          <w:sz w:val="24"/>
          <w:szCs w:val="24"/>
        </w:rPr>
        <w:t>Нечеткий вывод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597A2226" w:rsidR="00D275F7" w:rsidRPr="004068B2" w:rsidRDefault="0002015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Савонюк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07F22A29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0482947" w14:textId="1B648673" w:rsidR="005361F8" w:rsidRDefault="005361F8" w:rsidP="00AB7EF8">
      <w:pPr>
        <w:rPr>
          <w:rFonts w:ascii="Times New Roman" w:hAnsi="Times New Roman" w:cs="Times New Roman"/>
          <w:sz w:val="24"/>
          <w:szCs w:val="24"/>
        </w:rPr>
      </w:pPr>
    </w:p>
    <w:p w14:paraId="7A86B4C7" w14:textId="77777777" w:rsidR="005361F8" w:rsidRPr="004068B2" w:rsidRDefault="005361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 w:rsidSect="000F1C5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26979481" w14:textId="2CCCE761" w:rsidR="005361F8" w:rsidRDefault="003720AC" w:rsidP="005361F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A95737">
        <w:rPr>
          <w:rFonts w:ascii="Times New Roman" w:hAnsi="Times New Roman" w:cs="Times New Roman"/>
          <w:sz w:val="24"/>
          <w:szCs w:val="24"/>
        </w:rPr>
        <w:t>построению нечеткой базы знаний.</w:t>
      </w:r>
    </w:p>
    <w:p w14:paraId="6555ED64" w14:textId="2028E9CA" w:rsidR="00A51C66" w:rsidRDefault="002B31A6" w:rsidP="005361F8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68D8A689" w14:textId="63D97518" w:rsidR="00E80FF7" w:rsidRDefault="001737B5" w:rsidP="005361F8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020156">
        <w:rPr>
          <w:rFonts w:ascii="Times New Roman" w:hAnsi="Times New Roman" w:cs="Times New Roman"/>
          <w:b/>
          <w:sz w:val="24"/>
          <w:szCs w:val="24"/>
        </w:rPr>
        <w:t>15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1335B9" w14:textId="77777777" w:rsidR="00020156" w:rsidRDefault="00020156" w:rsidP="00020156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0156">
        <w:rPr>
          <w:rFonts w:ascii="Times New Roman" w:hAnsi="Times New Roman" w:cs="Times New Roman"/>
          <w:bCs/>
          <w:sz w:val="24"/>
          <w:szCs w:val="24"/>
        </w:rPr>
        <w:t>Построить нечеткую базу знаний (использовать не менее 3 лингвистических переменных) для задачи планирования объема производства продукции (с учетом возможной прибыли, необходимых ресурсов, платежеспособности населения, рынка сбыта и т.д.), проверить ее на полноту и произвести нечеткий вывод для конкретных значений (выбрать случайным образом).</w:t>
      </w:r>
    </w:p>
    <w:p w14:paraId="663800D7" w14:textId="5AD4A037" w:rsidR="00BA4969" w:rsidRDefault="00BA4969" w:rsidP="00F807BB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Описание процесса решения.</w:t>
      </w:r>
    </w:p>
    <w:p w14:paraId="5B0039A8" w14:textId="77777777" w:rsidR="00BA4969" w:rsidRPr="00BA4969" w:rsidRDefault="00BA4969" w:rsidP="00F807BB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DE01C4" w14:textId="77777777" w:rsidR="00805780" w:rsidRPr="00805780" w:rsidRDefault="00805780" w:rsidP="00F807BB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Для построения нечеткой базы знаний и реализации логического вывода необходимо выполнить следующее:</w:t>
      </w:r>
    </w:p>
    <w:p w14:paraId="65C114D1" w14:textId="09B47F57" w:rsidR="00805780" w:rsidRPr="00805780" w:rsidRDefault="00805780" w:rsidP="00F807BB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1)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Сформулировать  на  естественном  языке в виде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5780">
        <w:rPr>
          <w:rFonts w:ascii="Times New Roman" w:hAnsi="Times New Roman" w:cs="Times New Roman"/>
          <w:bCs/>
          <w:sz w:val="24"/>
          <w:szCs w:val="24"/>
        </w:rPr>
        <w:t>предложений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5780">
        <w:rPr>
          <w:rFonts w:ascii="Times New Roman" w:hAnsi="Times New Roman" w:cs="Times New Roman"/>
          <w:bCs/>
          <w:sz w:val="24"/>
          <w:szCs w:val="24"/>
        </w:rPr>
        <w:t>«Если…, то…» закономерности предметной области.</w:t>
      </w:r>
    </w:p>
    <w:p w14:paraId="68FF5551" w14:textId="2EB075C8" w:rsidR="00805780" w:rsidRPr="00805780" w:rsidRDefault="00805780" w:rsidP="00F807BB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2)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Выделить из этих предложений лингвистические переменные, их значения (построить их функции принадлежности), высказывания различных видов, формализовать нечеткие правила.</w:t>
      </w:r>
    </w:p>
    <w:p w14:paraId="2678EA68" w14:textId="77777777" w:rsidR="00805780" w:rsidRPr="00805780" w:rsidRDefault="00805780" w:rsidP="00F807BB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3)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Проверить полученную базу знаний на полноту.</w:t>
      </w:r>
    </w:p>
    <w:p w14:paraId="07C5536E" w14:textId="77777777" w:rsidR="00805780" w:rsidRPr="00805780" w:rsidRDefault="00805780" w:rsidP="00F807BB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4)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Провести фаззификацию (входные данные выбираем случайным образом).</w:t>
      </w:r>
    </w:p>
    <w:p w14:paraId="381E468D" w14:textId="77777777" w:rsidR="00805780" w:rsidRPr="00805780" w:rsidRDefault="00805780" w:rsidP="00F807BB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5)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Провести агрегирование подусловий и активизацию подзаключений.</w:t>
      </w:r>
    </w:p>
    <w:p w14:paraId="7C8573C6" w14:textId="77777777" w:rsidR="00805780" w:rsidRPr="00805780" w:rsidRDefault="00805780" w:rsidP="00F807BB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6)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Провести аккумулирование заключений.</w:t>
      </w:r>
    </w:p>
    <w:p w14:paraId="79482792" w14:textId="26B769FE" w:rsidR="00805780" w:rsidRPr="00BA4969" w:rsidRDefault="00805780" w:rsidP="00F807BB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7)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Провести дефаззицикацию.</w:t>
      </w:r>
    </w:p>
    <w:p w14:paraId="4C7CA441" w14:textId="68A23E72" w:rsidR="005361F8" w:rsidRDefault="00BA4969" w:rsidP="00F807BB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0E5BD2F4" w14:textId="060D3223" w:rsidR="00805780" w:rsidRPr="00805780" w:rsidRDefault="00805780" w:rsidP="004E6C00">
      <w:pPr>
        <w:pStyle w:val="a6"/>
        <w:numPr>
          <w:ilvl w:val="0"/>
          <w:numId w:val="37"/>
        </w:numPr>
        <w:spacing w:after="0"/>
        <w:ind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3" w:name="_Hlk161141206"/>
      <w:r w:rsidRPr="00805780">
        <w:rPr>
          <w:rFonts w:ascii="Times New Roman" w:hAnsi="Times New Roman" w:cs="Times New Roman"/>
          <w:bCs/>
          <w:sz w:val="24"/>
          <w:szCs w:val="24"/>
        </w:rPr>
        <w:t>Предложения, описывающие данную задачу могут быть такими:</w:t>
      </w:r>
    </w:p>
    <w:bookmarkEnd w:id="3"/>
    <w:p w14:paraId="52D45657" w14:textId="6B7E497B" w:rsidR="00020156" w:rsidRDefault="00020156" w:rsidP="00F807BB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284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возможная прибыль высокая</w:t>
      </w:r>
      <w:r w:rsidR="00431A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00BD">
        <w:rPr>
          <w:rFonts w:ascii="Times New Roman" w:hAnsi="Times New Roman" w:cs="Times New Roman"/>
          <w:bCs/>
          <w:sz w:val="24"/>
          <w:szCs w:val="24"/>
        </w:rPr>
        <w:t xml:space="preserve">или средняя </w:t>
      </w:r>
      <w:r w:rsidR="00431AB5">
        <w:rPr>
          <w:rFonts w:ascii="Times New Roman" w:hAnsi="Times New Roman" w:cs="Times New Roman"/>
          <w:bCs/>
          <w:sz w:val="24"/>
          <w:szCs w:val="24"/>
        </w:rPr>
        <w:t>и объем ресурсов большой</w:t>
      </w:r>
      <w:r>
        <w:rPr>
          <w:rFonts w:ascii="Times New Roman" w:hAnsi="Times New Roman" w:cs="Times New Roman"/>
          <w:bCs/>
          <w:sz w:val="24"/>
          <w:szCs w:val="24"/>
        </w:rPr>
        <w:t xml:space="preserve">, то объем производства </w:t>
      </w:r>
      <w:r w:rsidR="00B600BD">
        <w:rPr>
          <w:rFonts w:ascii="Times New Roman" w:hAnsi="Times New Roman" w:cs="Times New Roman"/>
          <w:bCs/>
          <w:sz w:val="24"/>
          <w:szCs w:val="24"/>
        </w:rPr>
        <w:t>большой</w:t>
      </w:r>
    </w:p>
    <w:p w14:paraId="16F5CEBC" w14:textId="6C70DA70" w:rsidR="00020156" w:rsidRDefault="00020156" w:rsidP="00F807BB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284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возможная прибыль </w:t>
      </w:r>
      <w:r w:rsidR="00B600BD">
        <w:rPr>
          <w:rFonts w:ascii="Times New Roman" w:hAnsi="Times New Roman" w:cs="Times New Roman"/>
          <w:bCs/>
          <w:sz w:val="24"/>
          <w:szCs w:val="24"/>
        </w:rPr>
        <w:t>маленькая или средняя</w:t>
      </w:r>
      <w:r w:rsidR="00431AB5">
        <w:rPr>
          <w:rFonts w:ascii="Times New Roman" w:hAnsi="Times New Roman" w:cs="Times New Roman"/>
          <w:bCs/>
          <w:sz w:val="24"/>
          <w:szCs w:val="24"/>
        </w:rPr>
        <w:t xml:space="preserve"> и объем ресурсов маленький</w:t>
      </w:r>
      <w:r>
        <w:rPr>
          <w:rFonts w:ascii="Times New Roman" w:hAnsi="Times New Roman" w:cs="Times New Roman"/>
          <w:bCs/>
          <w:sz w:val="24"/>
          <w:szCs w:val="24"/>
        </w:rPr>
        <w:t xml:space="preserve">, то объем производства </w:t>
      </w:r>
      <w:r w:rsidR="00B600BD">
        <w:rPr>
          <w:rFonts w:ascii="Times New Roman" w:hAnsi="Times New Roman" w:cs="Times New Roman"/>
          <w:bCs/>
          <w:sz w:val="24"/>
          <w:szCs w:val="24"/>
        </w:rPr>
        <w:t>маленький</w:t>
      </w:r>
    </w:p>
    <w:p w14:paraId="0F5ADA73" w14:textId="1C35F2CB" w:rsidR="00431AB5" w:rsidRDefault="00431AB5" w:rsidP="00F807BB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284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возможная прибыль </w:t>
      </w:r>
      <w:r w:rsidR="00B600BD">
        <w:rPr>
          <w:rFonts w:ascii="Times New Roman" w:hAnsi="Times New Roman" w:cs="Times New Roman"/>
          <w:bCs/>
          <w:sz w:val="24"/>
          <w:szCs w:val="24"/>
        </w:rPr>
        <w:t>средняя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объем ресурсов большой, </w:t>
      </w:r>
      <w:r w:rsidR="00B600BD">
        <w:rPr>
          <w:rFonts w:ascii="Times New Roman" w:hAnsi="Times New Roman" w:cs="Times New Roman"/>
          <w:bCs/>
          <w:sz w:val="24"/>
          <w:szCs w:val="24"/>
        </w:rPr>
        <w:t>то объем производства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00BD">
        <w:rPr>
          <w:rFonts w:ascii="Times New Roman" w:hAnsi="Times New Roman" w:cs="Times New Roman"/>
          <w:bCs/>
          <w:sz w:val="24"/>
          <w:szCs w:val="24"/>
        </w:rPr>
        <w:t>большой</w:t>
      </w:r>
    </w:p>
    <w:p w14:paraId="36CA9E16" w14:textId="1457C7BA" w:rsidR="00431AB5" w:rsidRDefault="00431AB5" w:rsidP="00F807BB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284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возможная прибыль </w:t>
      </w:r>
      <w:r w:rsidR="00BB098C">
        <w:rPr>
          <w:rFonts w:ascii="Times New Roman" w:hAnsi="Times New Roman" w:cs="Times New Roman"/>
          <w:bCs/>
          <w:sz w:val="24"/>
          <w:szCs w:val="24"/>
        </w:rPr>
        <w:t>маленький</w:t>
      </w:r>
      <w:r w:rsidR="004E6C00">
        <w:rPr>
          <w:rFonts w:ascii="Times New Roman" w:hAnsi="Times New Roman" w:cs="Times New Roman"/>
          <w:bCs/>
          <w:sz w:val="24"/>
          <w:szCs w:val="24"/>
        </w:rPr>
        <w:t xml:space="preserve"> и объем ресурсов средний, то объем производства </w:t>
      </w:r>
      <w:r w:rsidR="00B600BD">
        <w:rPr>
          <w:rFonts w:ascii="Times New Roman" w:hAnsi="Times New Roman" w:cs="Times New Roman"/>
          <w:bCs/>
          <w:sz w:val="24"/>
          <w:szCs w:val="24"/>
        </w:rPr>
        <w:t>средний</w:t>
      </w:r>
    </w:p>
    <w:p w14:paraId="1D65F362" w14:textId="5B014457" w:rsidR="00084AA5" w:rsidRDefault="00084AA5" w:rsidP="00F807BB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084AA5">
        <w:t xml:space="preserve"> </w:t>
      </w:r>
      <w:r w:rsidRPr="00084AA5">
        <w:rPr>
          <w:rFonts w:ascii="Times New Roman" w:hAnsi="Times New Roman" w:cs="Times New Roman"/>
          <w:bCs/>
          <w:sz w:val="24"/>
          <w:szCs w:val="24"/>
        </w:rPr>
        <w:t>Выделим из предложений лингвистические переменные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A684CFD" w14:textId="2C6FC6E7" w:rsidR="00EB46B5" w:rsidRPr="00EB46B5" w:rsidRDefault="00EB46B5" w:rsidP="00F807BB">
      <w:pPr>
        <w:pStyle w:val="a6"/>
        <w:numPr>
          <w:ilvl w:val="0"/>
          <w:numId w:val="31"/>
        </w:numPr>
        <w:tabs>
          <w:tab w:val="clear" w:pos="720"/>
          <w:tab w:val="num" w:pos="0"/>
        </w:tabs>
        <w:ind w:left="0" w:right="-284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t>Входная переменная: "</w:t>
      </w:r>
      <w:r w:rsidR="004E6C00">
        <w:rPr>
          <w:rFonts w:ascii="Times New Roman" w:hAnsi="Times New Roman" w:cs="Times New Roman"/>
          <w:bCs/>
          <w:sz w:val="24"/>
          <w:szCs w:val="24"/>
        </w:rPr>
        <w:t>Возможная прибыль</w:t>
      </w:r>
      <w:r w:rsidRPr="00EB46B5">
        <w:rPr>
          <w:rFonts w:ascii="Times New Roman" w:hAnsi="Times New Roman" w:cs="Times New Roman"/>
          <w:bCs/>
          <w:sz w:val="24"/>
          <w:szCs w:val="24"/>
        </w:rPr>
        <w:t>" Терм-множество T=("</w:t>
      </w:r>
      <w:r w:rsidR="004E6C00">
        <w:rPr>
          <w:rFonts w:ascii="Times New Roman" w:hAnsi="Times New Roman" w:cs="Times New Roman"/>
          <w:bCs/>
          <w:sz w:val="24"/>
          <w:szCs w:val="24"/>
        </w:rPr>
        <w:t>Малая</w:t>
      </w:r>
      <w:r w:rsidRPr="00EB46B5">
        <w:rPr>
          <w:rFonts w:ascii="Times New Roman" w:hAnsi="Times New Roman" w:cs="Times New Roman"/>
          <w:bCs/>
          <w:sz w:val="24"/>
          <w:szCs w:val="24"/>
        </w:rPr>
        <w:t>", "</w:t>
      </w:r>
      <w:r w:rsidR="004E6C00">
        <w:rPr>
          <w:rFonts w:ascii="Times New Roman" w:hAnsi="Times New Roman" w:cs="Times New Roman"/>
          <w:bCs/>
          <w:sz w:val="24"/>
          <w:szCs w:val="24"/>
        </w:rPr>
        <w:t>С</w:t>
      </w:r>
      <w:r w:rsidRPr="00EB46B5">
        <w:rPr>
          <w:rFonts w:ascii="Times New Roman" w:hAnsi="Times New Roman" w:cs="Times New Roman"/>
          <w:bCs/>
          <w:sz w:val="24"/>
          <w:szCs w:val="24"/>
        </w:rPr>
        <w:t>редн</w:t>
      </w:r>
      <w:r w:rsidR="004E6C00">
        <w:rPr>
          <w:rFonts w:ascii="Times New Roman" w:hAnsi="Times New Roman" w:cs="Times New Roman"/>
          <w:bCs/>
          <w:sz w:val="24"/>
          <w:szCs w:val="24"/>
        </w:rPr>
        <w:t>яя</w:t>
      </w:r>
      <w:r w:rsidRPr="00EB46B5">
        <w:rPr>
          <w:rFonts w:ascii="Times New Roman" w:hAnsi="Times New Roman" w:cs="Times New Roman"/>
          <w:bCs/>
          <w:sz w:val="24"/>
          <w:szCs w:val="24"/>
        </w:rPr>
        <w:t>", "</w:t>
      </w:r>
      <w:r w:rsidR="004E6C00">
        <w:rPr>
          <w:rFonts w:ascii="Times New Roman" w:hAnsi="Times New Roman" w:cs="Times New Roman"/>
          <w:bCs/>
          <w:sz w:val="24"/>
          <w:szCs w:val="24"/>
        </w:rPr>
        <w:t>Большая</w:t>
      </w:r>
      <w:r w:rsidRPr="00EB46B5">
        <w:rPr>
          <w:rFonts w:ascii="Times New Roman" w:hAnsi="Times New Roman" w:cs="Times New Roman"/>
          <w:bCs/>
          <w:sz w:val="24"/>
          <w:szCs w:val="24"/>
        </w:rPr>
        <w:t>") Базовое множество X=[</w:t>
      </w:r>
      <w:r w:rsidR="00F85568">
        <w:rPr>
          <w:rFonts w:ascii="Times New Roman" w:hAnsi="Times New Roman" w:cs="Times New Roman"/>
          <w:bCs/>
          <w:sz w:val="24"/>
          <w:szCs w:val="24"/>
        </w:rPr>
        <w:t>1</w:t>
      </w:r>
      <w:r w:rsidRPr="00EB46B5">
        <w:rPr>
          <w:rFonts w:ascii="Times New Roman" w:hAnsi="Times New Roman" w:cs="Times New Roman"/>
          <w:bCs/>
          <w:sz w:val="24"/>
          <w:szCs w:val="24"/>
        </w:rPr>
        <w:t>, 10] (уровень</w:t>
      </w:r>
      <w:r w:rsidR="002E669A">
        <w:rPr>
          <w:rFonts w:ascii="Times New Roman" w:hAnsi="Times New Roman" w:cs="Times New Roman"/>
          <w:bCs/>
          <w:sz w:val="24"/>
          <w:szCs w:val="24"/>
        </w:rPr>
        <w:t xml:space="preserve"> возможной прибыли</w:t>
      </w:r>
      <w:r w:rsidRPr="00EB46B5">
        <w:rPr>
          <w:rFonts w:ascii="Times New Roman" w:hAnsi="Times New Roman" w:cs="Times New Roman"/>
          <w:bCs/>
          <w:sz w:val="24"/>
          <w:szCs w:val="24"/>
        </w:rPr>
        <w:t>)</w:t>
      </w:r>
      <w:r w:rsidR="00F8556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5E7255" w14:textId="65A956B2" w:rsidR="00EB46B5" w:rsidRPr="00EB46B5" w:rsidRDefault="00EB46B5" w:rsidP="00F807BB">
      <w:pPr>
        <w:pStyle w:val="a6"/>
        <w:numPr>
          <w:ilvl w:val="0"/>
          <w:numId w:val="31"/>
        </w:numPr>
        <w:tabs>
          <w:tab w:val="clear" w:pos="720"/>
          <w:tab w:val="num" w:pos="0"/>
        </w:tabs>
        <w:ind w:left="0" w:right="-284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t>Входная переменная: "</w:t>
      </w:r>
      <w:r w:rsidR="002E669A">
        <w:rPr>
          <w:rFonts w:ascii="Times New Roman" w:hAnsi="Times New Roman" w:cs="Times New Roman"/>
          <w:bCs/>
          <w:sz w:val="24"/>
          <w:szCs w:val="24"/>
        </w:rPr>
        <w:t>Объем ресурсов</w:t>
      </w:r>
      <w:r w:rsidRPr="00EB46B5">
        <w:rPr>
          <w:rFonts w:ascii="Times New Roman" w:hAnsi="Times New Roman" w:cs="Times New Roman"/>
          <w:bCs/>
          <w:sz w:val="24"/>
          <w:szCs w:val="24"/>
        </w:rPr>
        <w:t>" Терм-множество T=("</w:t>
      </w:r>
      <w:r w:rsidR="002E669A">
        <w:rPr>
          <w:rFonts w:ascii="Times New Roman" w:hAnsi="Times New Roman" w:cs="Times New Roman"/>
          <w:bCs/>
          <w:sz w:val="24"/>
          <w:szCs w:val="24"/>
        </w:rPr>
        <w:t>Маленький</w:t>
      </w:r>
      <w:r w:rsidRPr="00EB46B5">
        <w:rPr>
          <w:rFonts w:ascii="Times New Roman" w:hAnsi="Times New Roman" w:cs="Times New Roman"/>
          <w:bCs/>
          <w:sz w:val="24"/>
          <w:szCs w:val="24"/>
        </w:rPr>
        <w:t>", "</w:t>
      </w:r>
      <w:r w:rsidR="002E669A">
        <w:rPr>
          <w:rFonts w:ascii="Times New Roman" w:hAnsi="Times New Roman" w:cs="Times New Roman"/>
          <w:bCs/>
          <w:sz w:val="24"/>
          <w:szCs w:val="24"/>
        </w:rPr>
        <w:t>С</w:t>
      </w:r>
      <w:r w:rsidRPr="00EB46B5">
        <w:rPr>
          <w:rFonts w:ascii="Times New Roman" w:hAnsi="Times New Roman" w:cs="Times New Roman"/>
          <w:bCs/>
          <w:sz w:val="24"/>
          <w:szCs w:val="24"/>
        </w:rPr>
        <w:t>редний", "</w:t>
      </w:r>
      <w:r w:rsidR="002E669A">
        <w:rPr>
          <w:rFonts w:ascii="Times New Roman" w:hAnsi="Times New Roman" w:cs="Times New Roman"/>
          <w:bCs/>
          <w:sz w:val="24"/>
          <w:szCs w:val="24"/>
        </w:rPr>
        <w:t>Большой</w:t>
      </w:r>
      <w:r w:rsidRPr="00EB46B5">
        <w:rPr>
          <w:rFonts w:ascii="Times New Roman" w:hAnsi="Times New Roman" w:cs="Times New Roman"/>
          <w:bCs/>
          <w:sz w:val="24"/>
          <w:szCs w:val="24"/>
        </w:rPr>
        <w:t>") Базовое множество X=[</w:t>
      </w:r>
      <w:r w:rsidR="00F85568">
        <w:rPr>
          <w:rFonts w:ascii="Times New Roman" w:hAnsi="Times New Roman" w:cs="Times New Roman"/>
          <w:bCs/>
          <w:sz w:val="24"/>
          <w:szCs w:val="24"/>
        </w:rPr>
        <w:t>10</w:t>
      </w:r>
      <w:r w:rsidRPr="00EB46B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E669A">
        <w:rPr>
          <w:rFonts w:ascii="Times New Roman" w:hAnsi="Times New Roman" w:cs="Times New Roman"/>
          <w:bCs/>
          <w:sz w:val="24"/>
          <w:szCs w:val="24"/>
        </w:rPr>
        <w:t>1</w:t>
      </w:r>
      <w:r w:rsidRPr="00EB46B5">
        <w:rPr>
          <w:rFonts w:ascii="Times New Roman" w:hAnsi="Times New Roman" w:cs="Times New Roman"/>
          <w:bCs/>
          <w:sz w:val="24"/>
          <w:szCs w:val="24"/>
        </w:rPr>
        <w:t>000] (количество</w:t>
      </w:r>
      <w:r w:rsidR="002E669A">
        <w:rPr>
          <w:rFonts w:ascii="Times New Roman" w:hAnsi="Times New Roman" w:cs="Times New Roman"/>
          <w:bCs/>
          <w:sz w:val="24"/>
          <w:szCs w:val="24"/>
        </w:rPr>
        <w:t xml:space="preserve"> тон ресурсов</w:t>
      </w:r>
      <w:r w:rsidRPr="00EB46B5">
        <w:rPr>
          <w:rFonts w:ascii="Times New Roman" w:hAnsi="Times New Roman" w:cs="Times New Roman"/>
          <w:bCs/>
          <w:sz w:val="24"/>
          <w:szCs w:val="24"/>
        </w:rPr>
        <w:t>)</w:t>
      </w:r>
      <w:r w:rsidR="00F8556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505797" w14:textId="3A7C6C10" w:rsidR="00F85568" w:rsidRDefault="00EB46B5" w:rsidP="00F85568">
      <w:pPr>
        <w:pStyle w:val="a6"/>
        <w:numPr>
          <w:ilvl w:val="0"/>
          <w:numId w:val="31"/>
        </w:numPr>
        <w:tabs>
          <w:tab w:val="clear" w:pos="720"/>
          <w:tab w:val="num" w:pos="0"/>
        </w:tabs>
        <w:ind w:left="0" w:right="-284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t>Выходная переменная: "</w:t>
      </w:r>
      <w:r w:rsidR="00F85568">
        <w:rPr>
          <w:rFonts w:ascii="Times New Roman" w:hAnsi="Times New Roman" w:cs="Times New Roman"/>
          <w:bCs/>
          <w:sz w:val="24"/>
          <w:szCs w:val="24"/>
        </w:rPr>
        <w:t>Объем производства</w:t>
      </w:r>
      <w:r w:rsidRPr="00EB46B5">
        <w:rPr>
          <w:rFonts w:ascii="Times New Roman" w:hAnsi="Times New Roman" w:cs="Times New Roman"/>
          <w:bCs/>
          <w:sz w:val="24"/>
          <w:szCs w:val="24"/>
        </w:rPr>
        <w:t>" Терм-множество T=("</w:t>
      </w:r>
      <w:r w:rsidR="00F85568" w:rsidRPr="00F855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85568">
        <w:rPr>
          <w:rFonts w:ascii="Times New Roman" w:hAnsi="Times New Roman" w:cs="Times New Roman"/>
          <w:bCs/>
          <w:sz w:val="24"/>
          <w:szCs w:val="24"/>
        </w:rPr>
        <w:t>Маленький</w:t>
      </w:r>
      <w:r w:rsidR="00F85568" w:rsidRPr="00EB46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46B5">
        <w:rPr>
          <w:rFonts w:ascii="Times New Roman" w:hAnsi="Times New Roman" w:cs="Times New Roman"/>
          <w:bCs/>
          <w:sz w:val="24"/>
          <w:szCs w:val="24"/>
        </w:rPr>
        <w:t>", "</w:t>
      </w:r>
      <w:r w:rsidR="00256924">
        <w:rPr>
          <w:rFonts w:ascii="Times New Roman" w:hAnsi="Times New Roman" w:cs="Times New Roman"/>
          <w:bCs/>
          <w:sz w:val="24"/>
          <w:szCs w:val="24"/>
        </w:rPr>
        <w:t>Средний</w:t>
      </w:r>
      <w:r w:rsidRPr="00EB46B5">
        <w:rPr>
          <w:rFonts w:ascii="Times New Roman" w:hAnsi="Times New Roman" w:cs="Times New Roman"/>
          <w:bCs/>
          <w:sz w:val="24"/>
          <w:szCs w:val="24"/>
        </w:rPr>
        <w:t>", "</w:t>
      </w:r>
      <w:r w:rsidR="00F85568">
        <w:rPr>
          <w:rFonts w:ascii="Times New Roman" w:hAnsi="Times New Roman" w:cs="Times New Roman"/>
          <w:bCs/>
          <w:sz w:val="24"/>
          <w:szCs w:val="24"/>
        </w:rPr>
        <w:t>Большой</w:t>
      </w:r>
      <w:r w:rsidRPr="00EB46B5">
        <w:rPr>
          <w:rFonts w:ascii="Times New Roman" w:hAnsi="Times New Roman" w:cs="Times New Roman"/>
          <w:bCs/>
          <w:sz w:val="24"/>
          <w:szCs w:val="24"/>
        </w:rPr>
        <w:t>") Базовое множество X=[</w:t>
      </w:r>
      <w:r w:rsidR="00F85568">
        <w:rPr>
          <w:rFonts w:ascii="Times New Roman" w:hAnsi="Times New Roman" w:cs="Times New Roman"/>
          <w:bCs/>
          <w:sz w:val="24"/>
          <w:szCs w:val="24"/>
        </w:rPr>
        <w:t>10</w:t>
      </w:r>
      <w:r w:rsidRPr="00EB46B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85568">
        <w:rPr>
          <w:rFonts w:ascii="Times New Roman" w:hAnsi="Times New Roman" w:cs="Times New Roman"/>
          <w:bCs/>
          <w:sz w:val="24"/>
          <w:szCs w:val="24"/>
        </w:rPr>
        <w:t>10</w:t>
      </w:r>
      <w:r w:rsidRPr="00EB46B5">
        <w:rPr>
          <w:rFonts w:ascii="Times New Roman" w:hAnsi="Times New Roman" w:cs="Times New Roman"/>
          <w:bCs/>
          <w:sz w:val="24"/>
          <w:szCs w:val="24"/>
        </w:rPr>
        <w:t>00] (</w:t>
      </w:r>
      <w:r w:rsidR="00F85568">
        <w:rPr>
          <w:rFonts w:ascii="Times New Roman" w:hAnsi="Times New Roman" w:cs="Times New Roman"/>
          <w:bCs/>
          <w:sz w:val="24"/>
          <w:szCs w:val="24"/>
        </w:rPr>
        <w:t>количество тон продукции</w:t>
      </w:r>
      <w:r w:rsidRPr="00EB46B5">
        <w:rPr>
          <w:rFonts w:ascii="Times New Roman" w:hAnsi="Times New Roman" w:cs="Times New Roman"/>
          <w:bCs/>
          <w:sz w:val="24"/>
          <w:szCs w:val="24"/>
        </w:rPr>
        <w:t>)</w:t>
      </w:r>
      <w:r w:rsidR="00F8556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8AA670" w14:textId="77777777" w:rsidR="00F85568" w:rsidRPr="00F85568" w:rsidRDefault="00F85568" w:rsidP="00F85568">
      <w:pPr>
        <w:pStyle w:val="a6"/>
        <w:tabs>
          <w:tab w:val="num" w:pos="0"/>
        </w:tabs>
        <w:ind w:left="0" w:righ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C007E0" w14:textId="4413D045" w:rsidR="00EB46B5" w:rsidRDefault="00EB46B5" w:rsidP="00A95737">
      <w:pPr>
        <w:pStyle w:val="a6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t>Для полного задания лингвистической переменной необходимо определить нечеткие переменные, входящие в Т:</w:t>
      </w:r>
    </w:p>
    <w:p w14:paraId="27B54FA9" w14:textId="77777777" w:rsidR="00F807BB" w:rsidRDefault="00F807BB" w:rsidP="00A95737">
      <w:pPr>
        <w:pStyle w:val="a6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5E8ED3" w14:textId="77777777" w:rsidR="00F85568" w:rsidRDefault="00F85568" w:rsidP="00A95737">
      <w:pPr>
        <w:pStyle w:val="a6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05EDA9" w14:textId="77777777" w:rsidR="00F85568" w:rsidRDefault="00F85568" w:rsidP="00A95737">
      <w:pPr>
        <w:pStyle w:val="a6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E9FB08" w14:textId="77777777" w:rsidR="00F85568" w:rsidRDefault="00F85568" w:rsidP="00A95737">
      <w:pPr>
        <w:pStyle w:val="a6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035A41" w14:textId="77777777" w:rsidR="00F85568" w:rsidRDefault="00F85568" w:rsidP="00A95737">
      <w:pPr>
        <w:pStyle w:val="a6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0F0574" w14:textId="77777777" w:rsidR="00F85568" w:rsidRDefault="00F85568" w:rsidP="00A95737">
      <w:pPr>
        <w:pStyle w:val="a6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  <w:sectPr w:rsidR="00F85568" w:rsidSect="000F1C5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29C806" w14:textId="27796983" w:rsidR="00EB46B5" w:rsidRPr="00D52BCC" w:rsidRDefault="00A42C3E" w:rsidP="00D52BCC">
      <w:pPr>
        <w:pStyle w:val="a6"/>
        <w:ind w:left="-1134" w:righ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Возможная прибыль</w:t>
      </w:r>
      <w:r w:rsidR="00EB46B5">
        <w:rPr>
          <w:rFonts w:ascii="Times New Roman" w:hAnsi="Times New Roman" w:cs="Times New Roman"/>
          <w:bCs/>
          <w:sz w:val="24"/>
          <w:szCs w:val="24"/>
        </w:rPr>
        <w:t>:</w:t>
      </w:r>
      <w:r w:rsidR="00D52BCC">
        <w:rPr>
          <w:rFonts w:ascii="Times New Roman" w:hAnsi="Times New Roman" w:cs="Times New Roman"/>
          <w:bCs/>
          <w:sz w:val="24"/>
          <w:szCs w:val="24"/>
        </w:rPr>
        <w:tab/>
      </w:r>
      <w:r w:rsidR="00D52BCC">
        <w:rPr>
          <w:rFonts w:ascii="Times New Roman" w:hAnsi="Times New Roman" w:cs="Times New Roman"/>
          <w:bCs/>
          <w:sz w:val="24"/>
          <w:szCs w:val="24"/>
        </w:rPr>
        <w:tab/>
      </w:r>
      <w:r w:rsidR="00D52BCC">
        <w:rPr>
          <w:rFonts w:ascii="Times New Roman" w:hAnsi="Times New Roman" w:cs="Times New Roman"/>
          <w:bCs/>
          <w:sz w:val="24"/>
          <w:szCs w:val="24"/>
        </w:rPr>
        <w:tab/>
      </w:r>
      <w:r w:rsidR="00D52BCC">
        <w:rPr>
          <w:rFonts w:ascii="Times New Roman" w:hAnsi="Times New Roman" w:cs="Times New Roman"/>
          <w:bCs/>
          <w:sz w:val="24"/>
          <w:szCs w:val="24"/>
        </w:rPr>
        <w:tab/>
      </w:r>
      <w:r w:rsidR="00D52BCC">
        <w:rPr>
          <w:rFonts w:ascii="Times New Roman" w:hAnsi="Times New Roman" w:cs="Times New Roman"/>
          <w:bCs/>
          <w:sz w:val="24"/>
          <w:szCs w:val="24"/>
        </w:rPr>
        <w:tab/>
      </w:r>
      <w:r w:rsidR="00D52BCC">
        <w:rPr>
          <w:rFonts w:ascii="Times New Roman" w:hAnsi="Times New Roman" w:cs="Times New Roman"/>
          <w:bCs/>
          <w:sz w:val="24"/>
          <w:szCs w:val="24"/>
        </w:rPr>
        <w:tab/>
        <w:t>Объем ресурсов:</w:t>
      </w:r>
    </w:p>
    <w:p w14:paraId="4C50C00C" w14:textId="55776C29" w:rsidR="00EB46B5" w:rsidRDefault="00DC0CD0" w:rsidP="00A42C3E">
      <w:pPr>
        <w:pStyle w:val="a6"/>
        <w:ind w:left="-1134" w:right="-568"/>
        <w:rPr>
          <w:noProof/>
        </w:rPr>
      </w:pPr>
      <w:r w:rsidRPr="00A42C3E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B7B208" wp14:editId="2C993110">
            <wp:simplePos x="0" y="0"/>
            <wp:positionH relativeFrom="margin">
              <wp:posOffset>3161827</wp:posOffset>
            </wp:positionH>
            <wp:positionV relativeFrom="paragraph">
              <wp:posOffset>1499161</wp:posOffset>
            </wp:positionV>
            <wp:extent cx="3200400" cy="1704340"/>
            <wp:effectExtent l="0" t="0" r="0" b="0"/>
            <wp:wrapTight wrapText="bothSides">
              <wp:wrapPolygon edited="0">
                <wp:start x="0" y="0"/>
                <wp:lineTo x="0" y="21246"/>
                <wp:lineTo x="21471" y="21246"/>
                <wp:lineTo x="21471" y="0"/>
                <wp:lineTo x="0" y="0"/>
              </wp:wrapPolygon>
            </wp:wrapTight>
            <wp:docPr id="73750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026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42C3E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B278D8" wp14:editId="20BE2842">
            <wp:simplePos x="0" y="0"/>
            <wp:positionH relativeFrom="column">
              <wp:posOffset>3172460</wp:posOffset>
            </wp:positionH>
            <wp:positionV relativeFrom="paragraph">
              <wp:posOffset>88265</wp:posOffset>
            </wp:positionV>
            <wp:extent cx="31718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35" y="21300"/>
                <wp:lineTo x="21535" y="0"/>
                <wp:lineTo x="0" y="0"/>
              </wp:wrapPolygon>
            </wp:wrapTight>
            <wp:docPr id="87053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33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CD0">
        <w:rPr>
          <w:noProof/>
        </w:rPr>
        <w:drawing>
          <wp:inline distT="0" distB="0" distL="0" distR="0" wp14:anchorId="3C788058" wp14:editId="6F2819B7">
            <wp:extent cx="3709566" cy="1541720"/>
            <wp:effectExtent l="0" t="0" r="5715" b="1905"/>
            <wp:docPr id="158738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1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753" cy="1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C3E" w:rsidRPr="00A42C3E">
        <w:rPr>
          <w:noProof/>
        </w:rPr>
        <w:t xml:space="preserve"> </w:t>
      </w:r>
      <w:r w:rsidRPr="00DC0CD0">
        <w:rPr>
          <w:noProof/>
        </w:rPr>
        <w:drawing>
          <wp:inline distT="0" distB="0" distL="0" distR="0" wp14:anchorId="4E4007BA" wp14:editId="7969C84B">
            <wp:extent cx="3709035" cy="1580751"/>
            <wp:effectExtent l="0" t="0" r="5715" b="635"/>
            <wp:docPr id="155524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44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637" cy="15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914E" w14:textId="2FAC87BB" w:rsidR="00A42C3E" w:rsidRDefault="00D52BCC" w:rsidP="00A42C3E">
      <w:pPr>
        <w:pStyle w:val="a6"/>
        <w:ind w:left="-1134" w:right="-284"/>
        <w:rPr>
          <w:rFonts w:ascii="Times New Roman" w:hAnsi="Times New Roman" w:cs="Times New Roman"/>
          <w:bCs/>
          <w:sz w:val="24"/>
          <w:szCs w:val="24"/>
        </w:rPr>
      </w:pPr>
      <w:r w:rsidRPr="00A42C3E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B83F991" wp14:editId="173D63FC">
            <wp:simplePos x="0" y="0"/>
            <wp:positionH relativeFrom="column">
              <wp:posOffset>3062605</wp:posOffset>
            </wp:positionH>
            <wp:positionV relativeFrom="paragraph">
              <wp:posOffset>7620</wp:posOffset>
            </wp:positionV>
            <wp:extent cx="32670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37" y="21469"/>
                <wp:lineTo x="21537" y="0"/>
                <wp:lineTo x="0" y="0"/>
              </wp:wrapPolygon>
            </wp:wrapTight>
            <wp:docPr id="1058349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498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CCE" w:rsidRPr="00574CC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8DFD233" wp14:editId="11908AFD">
            <wp:extent cx="3636335" cy="1597966"/>
            <wp:effectExtent l="0" t="0" r="2540" b="2540"/>
            <wp:docPr id="93038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84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667" cy="16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A689" w14:textId="77777777" w:rsidR="00A42C3E" w:rsidRDefault="00A42C3E" w:rsidP="00A42C3E">
      <w:pPr>
        <w:pStyle w:val="a6"/>
        <w:ind w:left="-1134" w:right="-284"/>
        <w:rPr>
          <w:rFonts w:ascii="Times New Roman" w:hAnsi="Times New Roman" w:cs="Times New Roman"/>
          <w:bCs/>
          <w:sz w:val="24"/>
          <w:szCs w:val="24"/>
        </w:rPr>
      </w:pPr>
    </w:p>
    <w:p w14:paraId="36E791E0" w14:textId="4480A237" w:rsidR="00A42C3E" w:rsidRDefault="00A42C3E" w:rsidP="00A42C3E">
      <w:pPr>
        <w:pStyle w:val="a6"/>
        <w:ind w:left="-1134" w:righ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Объем производства:</w:t>
      </w:r>
    </w:p>
    <w:p w14:paraId="77052487" w14:textId="57EDC04F" w:rsidR="00A42C3E" w:rsidRDefault="00A42C3E" w:rsidP="00A42C3E">
      <w:pPr>
        <w:pStyle w:val="a6"/>
        <w:ind w:left="-1134" w:right="-284"/>
        <w:rPr>
          <w:rFonts w:ascii="Times New Roman" w:hAnsi="Times New Roman" w:cs="Times New Roman"/>
          <w:bCs/>
          <w:sz w:val="24"/>
          <w:szCs w:val="24"/>
        </w:rPr>
      </w:pPr>
    </w:p>
    <w:p w14:paraId="1B57485B" w14:textId="56F78E49" w:rsidR="00A42C3E" w:rsidRDefault="00D52BCC" w:rsidP="00A42C3E">
      <w:pPr>
        <w:pStyle w:val="a6"/>
        <w:ind w:left="-1134" w:right="-284"/>
        <w:rPr>
          <w:rFonts w:ascii="Times New Roman" w:hAnsi="Times New Roman" w:cs="Times New Roman"/>
          <w:bCs/>
          <w:sz w:val="24"/>
          <w:szCs w:val="24"/>
        </w:rPr>
      </w:pPr>
      <w:r w:rsidRPr="00A42C3E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9483464" wp14:editId="709E3E45">
            <wp:simplePos x="0" y="0"/>
            <wp:positionH relativeFrom="column">
              <wp:posOffset>2987040</wp:posOffset>
            </wp:positionH>
            <wp:positionV relativeFrom="paragraph">
              <wp:posOffset>37465</wp:posOffset>
            </wp:positionV>
            <wp:extent cx="3291840" cy="1428750"/>
            <wp:effectExtent l="0" t="0" r="3810" b="0"/>
            <wp:wrapTight wrapText="bothSides">
              <wp:wrapPolygon edited="0">
                <wp:start x="0" y="0"/>
                <wp:lineTo x="0" y="21312"/>
                <wp:lineTo x="21500" y="21312"/>
                <wp:lineTo x="21500" y="0"/>
                <wp:lineTo x="0" y="0"/>
              </wp:wrapPolygon>
            </wp:wrapTight>
            <wp:docPr id="29293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026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C3E" w:rsidRPr="00A42C3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4630434" wp14:editId="70C2ABEB">
            <wp:extent cx="3581400" cy="1520611"/>
            <wp:effectExtent l="0" t="0" r="0" b="3810"/>
            <wp:docPr id="143770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3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9" cy="15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6DCC" w14:textId="1F512B3A" w:rsidR="00A42C3E" w:rsidRPr="00D52BCC" w:rsidRDefault="00A42C3E" w:rsidP="00D52BCC">
      <w:pPr>
        <w:pStyle w:val="a6"/>
        <w:ind w:left="-1134" w:right="-284"/>
        <w:rPr>
          <w:rFonts w:ascii="Times New Roman" w:hAnsi="Times New Roman" w:cs="Times New Roman"/>
          <w:bCs/>
          <w:sz w:val="24"/>
          <w:szCs w:val="24"/>
        </w:rPr>
      </w:pPr>
      <w:r w:rsidRPr="00A42C3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9D237C1" wp14:editId="6761895A">
            <wp:extent cx="3895725" cy="1682803"/>
            <wp:effectExtent l="0" t="0" r="0" b="0"/>
            <wp:docPr id="204240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49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558" cy="16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D23D" w14:textId="77777777" w:rsidR="00C666B6" w:rsidRPr="00B33AE6" w:rsidRDefault="00C666B6" w:rsidP="00B33AE6">
      <w:pPr>
        <w:pStyle w:val="af0"/>
        <w:tabs>
          <w:tab w:val="left" w:pos="-426"/>
        </w:tabs>
        <w:kinsoku w:val="0"/>
        <w:overflowPunct w:val="0"/>
        <w:spacing w:before="113" w:line="276" w:lineRule="auto"/>
        <w:ind w:left="-709" w:right="-143"/>
        <w:rPr>
          <w:rFonts w:eastAsiaTheme="minorHAnsi"/>
          <w:bCs/>
          <w:sz w:val="24"/>
          <w:szCs w:val="24"/>
          <w:lang w:eastAsia="en-US"/>
        </w:rPr>
      </w:pPr>
      <w:r w:rsidRPr="00B33AE6">
        <w:rPr>
          <w:rFonts w:eastAsiaTheme="minorHAnsi"/>
          <w:bCs/>
          <w:sz w:val="24"/>
          <w:szCs w:val="24"/>
          <w:lang w:eastAsia="en-US"/>
        </w:rPr>
        <w:t>С учетом выделенных лингвистических переменных, нечеткие правила следующие:</w:t>
      </w:r>
    </w:p>
    <w:p w14:paraId="532E55BE" w14:textId="6C9FA897" w:rsidR="00C666B6" w:rsidRPr="00B33AE6" w:rsidRDefault="00C666B6" w:rsidP="00B33AE6">
      <w:pPr>
        <w:pStyle w:val="a6"/>
        <w:widowControl w:val="0"/>
        <w:numPr>
          <w:ilvl w:val="0"/>
          <w:numId w:val="32"/>
        </w:numPr>
        <w:tabs>
          <w:tab w:val="left" w:pos="-426"/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-709" w:right="-143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B33A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Если </w:t>
      </w:r>
      <w:r w:rsidR="00B600BD">
        <w:rPr>
          <w:rFonts w:ascii="Times New Roman" w:hAnsi="Times New Roman" w:cs="Times New Roman"/>
          <w:bCs/>
          <w:sz w:val="24"/>
          <w:szCs w:val="24"/>
        </w:rPr>
        <w:t>Возможная прибыль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600BD">
        <w:rPr>
          <w:rFonts w:ascii="Times New Roman" w:hAnsi="Times New Roman" w:cs="Times New Roman"/>
          <w:bCs/>
          <w:sz w:val="24"/>
          <w:szCs w:val="24"/>
        </w:rPr>
        <w:t>Большая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или </w:t>
      </w:r>
      <w:r w:rsidR="00B600BD">
        <w:rPr>
          <w:rFonts w:ascii="Times New Roman" w:hAnsi="Times New Roman" w:cs="Times New Roman"/>
          <w:bCs/>
          <w:sz w:val="24"/>
          <w:szCs w:val="24"/>
        </w:rPr>
        <w:t xml:space="preserve">Возможная прибыль </w:t>
      </w:r>
      <w:r w:rsidR="00D9116D" w:rsidRPr="00B33AE6">
        <w:rPr>
          <w:rFonts w:ascii="Times New Roman" w:hAnsi="Times New Roman" w:cs="Times New Roman"/>
          <w:bCs/>
          <w:sz w:val="24"/>
          <w:szCs w:val="24"/>
        </w:rPr>
        <w:t>=</w:t>
      </w:r>
      <w:r w:rsidR="00B600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116D" w:rsidRPr="00B33AE6">
        <w:rPr>
          <w:rFonts w:ascii="Times New Roman" w:hAnsi="Times New Roman" w:cs="Times New Roman"/>
          <w:bCs/>
          <w:sz w:val="24"/>
          <w:szCs w:val="24"/>
        </w:rPr>
        <w:t>«</w:t>
      </w:r>
      <w:r w:rsidR="00B600BD">
        <w:rPr>
          <w:rFonts w:ascii="Times New Roman" w:hAnsi="Times New Roman" w:cs="Times New Roman"/>
          <w:bCs/>
          <w:sz w:val="24"/>
          <w:szCs w:val="24"/>
        </w:rPr>
        <w:t>С</w:t>
      </w:r>
      <w:r w:rsidR="00D9116D">
        <w:rPr>
          <w:rFonts w:ascii="Times New Roman" w:hAnsi="Times New Roman" w:cs="Times New Roman"/>
          <w:bCs/>
          <w:sz w:val="24"/>
          <w:szCs w:val="24"/>
        </w:rPr>
        <w:t>редн</w:t>
      </w:r>
      <w:r w:rsidR="00B600BD">
        <w:rPr>
          <w:rFonts w:ascii="Times New Roman" w:hAnsi="Times New Roman" w:cs="Times New Roman"/>
          <w:bCs/>
          <w:sz w:val="24"/>
          <w:szCs w:val="24"/>
        </w:rPr>
        <w:t>яя</w:t>
      </w:r>
      <w:r w:rsidR="00D9116D" w:rsidRPr="00B33AE6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и </w:t>
      </w:r>
      <w:bookmarkStart w:id="4" w:name="_Hlk162452317"/>
      <w:r w:rsidR="00B600BD">
        <w:rPr>
          <w:rFonts w:ascii="Times New Roman" w:hAnsi="Times New Roman" w:cs="Times New Roman"/>
          <w:bCs/>
          <w:sz w:val="24"/>
          <w:szCs w:val="24"/>
        </w:rPr>
        <w:t>Объем ресурсов</w:t>
      </w:r>
      <w:bookmarkEnd w:id="4"/>
      <w:r w:rsidRPr="00B33AE6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600BD">
        <w:rPr>
          <w:rFonts w:ascii="Times New Roman" w:hAnsi="Times New Roman" w:cs="Times New Roman"/>
          <w:bCs/>
          <w:sz w:val="24"/>
          <w:szCs w:val="24"/>
        </w:rPr>
        <w:t>Большой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», то </w:t>
      </w:r>
      <w:r w:rsidR="00B600BD">
        <w:rPr>
          <w:rFonts w:ascii="Times New Roman" w:hAnsi="Times New Roman" w:cs="Times New Roman"/>
          <w:bCs/>
          <w:sz w:val="24"/>
          <w:szCs w:val="24"/>
        </w:rPr>
        <w:t xml:space="preserve">Объем производства </w:t>
      </w:r>
      <w:r w:rsidRPr="00B33AE6">
        <w:rPr>
          <w:rFonts w:ascii="Times New Roman" w:hAnsi="Times New Roman" w:cs="Times New Roman"/>
          <w:bCs/>
          <w:sz w:val="24"/>
          <w:szCs w:val="24"/>
        </w:rPr>
        <w:t>= «</w:t>
      </w:r>
      <w:r w:rsidR="00B600BD">
        <w:rPr>
          <w:rFonts w:ascii="Times New Roman" w:hAnsi="Times New Roman" w:cs="Times New Roman"/>
          <w:bCs/>
          <w:sz w:val="24"/>
          <w:szCs w:val="24"/>
        </w:rPr>
        <w:t>Большой</w:t>
      </w:r>
      <w:r w:rsidRPr="00B33AE6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6D4713DC" w14:textId="081EAFC0" w:rsidR="00B33AE6" w:rsidRPr="00B33AE6" w:rsidRDefault="00B33AE6" w:rsidP="00B33AE6">
      <w:pPr>
        <w:pStyle w:val="a6"/>
        <w:widowControl w:val="0"/>
        <w:numPr>
          <w:ilvl w:val="0"/>
          <w:numId w:val="32"/>
        </w:numPr>
        <w:tabs>
          <w:tab w:val="left" w:pos="-426"/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-709" w:right="-143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B33AE6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bookmarkStart w:id="5" w:name="_Hlk161145484"/>
      <w:r w:rsidR="00B600BD">
        <w:rPr>
          <w:rFonts w:ascii="Times New Roman" w:hAnsi="Times New Roman" w:cs="Times New Roman"/>
          <w:bCs/>
          <w:sz w:val="24"/>
          <w:szCs w:val="24"/>
        </w:rPr>
        <w:t>Возможная прибыль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End w:id="5"/>
      <w:r w:rsidRPr="00B33AE6">
        <w:rPr>
          <w:rFonts w:ascii="Times New Roman" w:hAnsi="Times New Roman" w:cs="Times New Roman"/>
          <w:bCs/>
          <w:sz w:val="24"/>
          <w:szCs w:val="24"/>
        </w:rPr>
        <w:t>= «среднее»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="00B600BD">
        <w:rPr>
          <w:rFonts w:ascii="Times New Roman" w:hAnsi="Times New Roman" w:cs="Times New Roman"/>
          <w:bCs/>
          <w:sz w:val="24"/>
          <w:szCs w:val="24"/>
        </w:rPr>
        <w:t>Возможная прибыль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600BD">
        <w:rPr>
          <w:rFonts w:ascii="Times New Roman" w:hAnsi="Times New Roman" w:cs="Times New Roman"/>
          <w:bCs/>
          <w:sz w:val="24"/>
          <w:szCs w:val="24"/>
        </w:rPr>
        <w:t>маленькая</w:t>
      </w:r>
      <w:r w:rsidR="00D9116D">
        <w:rPr>
          <w:rFonts w:ascii="Times New Roman" w:hAnsi="Times New Roman" w:cs="Times New Roman"/>
          <w:bCs/>
          <w:sz w:val="24"/>
          <w:szCs w:val="24"/>
        </w:rPr>
        <w:t>»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B600BD">
        <w:rPr>
          <w:rFonts w:ascii="Times New Roman" w:hAnsi="Times New Roman" w:cs="Times New Roman"/>
          <w:bCs/>
          <w:sz w:val="24"/>
          <w:szCs w:val="24"/>
        </w:rPr>
        <w:t>Объем ресурсов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600BD">
        <w:rPr>
          <w:rFonts w:ascii="Times New Roman" w:hAnsi="Times New Roman" w:cs="Times New Roman"/>
          <w:bCs/>
          <w:sz w:val="24"/>
          <w:szCs w:val="24"/>
        </w:rPr>
        <w:t>маленький</w:t>
      </w:r>
      <w:r w:rsidRPr="00B33AE6">
        <w:rPr>
          <w:rFonts w:ascii="Times New Roman" w:hAnsi="Times New Roman" w:cs="Times New Roman"/>
          <w:bCs/>
          <w:sz w:val="24"/>
          <w:szCs w:val="24"/>
        </w:rPr>
        <w:t>»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то </w:t>
      </w:r>
      <w:r w:rsidR="00B600BD">
        <w:rPr>
          <w:rFonts w:ascii="Times New Roman" w:hAnsi="Times New Roman" w:cs="Times New Roman"/>
          <w:bCs/>
          <w:sz w:val="24"/>
          <w:szCs w:val="24"/>
        </w:rPr>
        <w:t>Объем производства</w:t>
      </w:r>
      <w:r w:rsidR="00B600BD" w:rsidRPr="00B33A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3AE6">
        <w:rPr>
          <w:rFonts w:ascii="Times New Roman" w:hAnsi="Times New Roman" w:cs="Times New Roman"/>
          <w:bCs/>
          <w:sz w:val="24"/>
          <w:szCs w:val="24"/>
        </w:rPr>
        <w:t>= «</w:t>
      </w:r>
      <w:r w:rsidR="00BB098C">
        <w:rPr>
          <w:rFonts w:ascii="Times New Roman" w:hAnsi="Times New Roman" w:cs="Times New Roman"/>
          <w:bCs/>
          <w:sz w:val="24"/>
          <w:szCs w:val="24"/>
        </w:rPr>
        <w:t>маленький</w:t>
      </w:r>
      <w:r w:rsidRPr="00B33AE6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26DBDC3C" w14:textId="14D7D1B9" w:rsidR="00B33AE6" w:rsidRPr="00B33AE6" w:rsidRDefault="00B33AE6" w:rsidP="00B33AE6">
      <w:pPr>
        <w:pStyle w:val="a6"/>
        <w:widowControl w:val="0"/>
        <w:numPr>
          <w:ilvl w:val="0"/>
          <w:numId w:val="32"/>
        </w:numPr>
        <w:tabs>
          <w:tab w:val="left" w:pos="-426"/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-709" w:right="-143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B33AE6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="00B600BD">
        <w:rPr>
          <w:rFonts w:ascii="Times New Roman" w:hAnsi="Times New Roman" w:cs="Times New Roman"/>
          <w:bCs/>
          <w:sz w:val="24"/>
          <w:szCs w:val="24"/>
        </w:rPr>
        <w:t>Возможная прибыль</w:t>
      </w:r>
      <w:r w:rsidR="00B600BD" w:rsidRPr="00B33A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00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3AE6">
        <w:rPr>
          <w:rFonts w:ascii="Times New Roman" w:hAnsi="Times New Roman" w:cs="Times New Roman"/>
          <w:bCs/>
          <w:sz w:val="24"/>
          <w:szCs w:val="24"/>
        </w:rPr>
        <w:t>= «</w:t>
      </w:r>
      <w:r w:rsidR="00BB098C">
        <w:rPr>
          <w:rFonts w:ascii="Times New Roman" w:hAnsi="Times New Roman" w:cs="Times New Roman"/>
          <w:bCs/>
          <w:sz w:val="24"/>
          <w:szCs w:val="24"/>
        </w:rPr>
        <w:t>средняя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» и </w:t>
      </w:r>
      <w:r w:rsidR="00B600BD">
        <w:rPr>
          <w:rFonts w:ascii="Times New Roman" w:hAnsi="Times New Roman" w:cs="Times New Roman"/>
          <w:bCs/>
          <w:sz w:val="24"/>
          <w:szCs w:val="24"/>
        </w:rPr>
        <w:t>Объем ресурсов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B098C">
        <w:rPr>
          <w:rFonts w:ascii="Times New Roman" w:hAnsi="Times New Roman" w:cs="Times New Roman"/>
          <w:bCs/>
          <w:sz w:val="24"/>
          <w:szCs w:val="24"/>
        </w:rPr>
        <w:t>большой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», то </w:t>
      </w:r>
      <w:r w:rsidR="00B600BD">
        <w:rPr>
          <w:rFonts w:ascii="Times New Roman" w:hAnsi="Times New Roman" w:cs="Times New Roman"/>
          <w:bCs/>
          <w:sz w:val="24"/>
          <w:szCs w:val="24"/>
        </w:rPr>
        <w:t>Объем производства</w:t>
      </w:r>
      <w:r w:rsidR="00B600BD" w:rsidRPr="00B33A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3AE6">
        <w:rPr>
          <w:rFonts w:ascii="Times New Roman" w:hAnsi="Times New Roman" w:cs="Times New Roman"/>
          <w:bCs/>
          <w:sz w:val="24"/>
          <w:szCs w:val="24"/>
        </w:rPr>
        <w:t>= «</w:t>
      </w:r>
      <w:r w:rsidR="00BB098C">
        <w:rPr>
          <w:rFonts w:ascii="Times New Roman" w:hAnsi="Times New Roman" w:cs="Times New Roman"/>
          <w:bCs/>
          <w:sz w:val="24"/>
          <w:szCs w:val="24"/>
        </w:rPr>
        <w:t>большой</w:t>
      </w:r>
      <w:r w:rsidRPr="00B33AE6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5B9CBC11" w14:textId="5C7DFEF3" w:rsidR="00B33AE6" w:rsidRPr="00B33AE6" w:rsidRDefault="00B33AE6" w:rsidP="00B33AE6">
      <w:pPr>
        <w:pStyle w:val="a6"/>
        <w:widowControl w:val="0"/>
        <w:numPr>
          <w:ilvl w:val="0"/>
          <w:numId w:val="32"/>
        </w:numPr>
        <w:tabs>
          <w:tab w:val="left" w:pos="-426"/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-709" w:right="-143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B33AE6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="00B600BD">
        <w:rPr>
          <w:rFonts w:ascii="Times New Roman" w:hAnsi="Times New Roman" w:cs="Times New Roman"/>
          <w:bCs/>
          <w:sz w:val="24"/>
          <w:szCs w:val="24"/>
        </w:rPr>
        <w:t>Возможная прибыль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B098C">
        <w:rPr>
          <w:rFonts w:ascii="Times New Roman" w:hAnsi="Times New Roman" w:cs="Times New Roman"/>
          <w:bCs/>
          <w:sz w:val="24"/>
          <w:szCs w:val="24"/>
        </w:rPr>
        <w:t>маленький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» и </w:t>
      </w:r>
      <w:r w:rsidR="00B600BD">
        <w:rPr>
          <w:rFonts w:ascii="Times New Roman" w:hAnsi="Times New Roman" w:cs="Times New Roman"/>
          <w:bCs/>
          <w:sz w:val="24"/>
          <w:szCs w:val="24"/>
        </w:rPr>
        <w:t>Объем ресурсов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B098C">
        <w:rPr>
          <w:rFonts w:ascii="Times New Roman" w:hAnsi="Times New Roman" w:cs="Times New Roman"/>
          <w:bCs/>
          <w:sz w:val="24"/>
          <w:szCs w:val="24"/>
        </w:rPr>
        <w:t>средняя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», то </w:t>
      </w:r>
      <w:r w:rsidR="00B600BD">
        <w:rPr>
          <w:rFonts w:ascii="Times New Roman" w:hAnsi="Times New Roman" w:cs="Times New Roman"/>
          <w:bCs/>
          <w:sz w:val="24"/>
          <w:szCs w:val="24"/>
        </w:rPr>
        <w:t>Объем производства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B098C">
        <w:rPr>
          <w:rFonts w:ascii="Times New Roman" w:hAnsi="Times New Roman" w:cs="Times New Roman"/>
          <w:bCs/>
          <w:sz w:val="24"/>
          <w:szCs w:val="24"/>
        </w:rPr>
        <w:t>средняя</w:t>
      </w:r>
      <w:r w:rsidRPr="00B33AE6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49F7148A" w14:textId="77777777" w:rsidR="00B33AE6" w:rsidRPr="00B33AE6" w:rsidRDefault="00B33AE6" w:rsidP="00B33AE6">
      <w:pPr>
        <w:pStyle w:val="a6"/>
        <w:widowControl w:val="0"/>
        <w:tabs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820" w:right="187"/>
        <w:contextualSpacing w:val="0"/>
        <w:rPr>
          <w:i/>
          <w:iCs/>
          <w:sz w:val="20"/>
          <w:szCs w:val="20"/>
        </w:rPr>
      </w:pPr>
    </w:p>
    <w:p w14:paraId="6045E535" w14:textId="33C1A15C" w:rsidR="00C666B6" w:rsidRDefault="00372B22" w:rsidP="00A95737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084AA5"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Проверим полученную базу на полноту:</w:t>
      </w:r>
    </w:p>
    <w:p w14:paraId="3FD516C5" w14:textId="72EAEBEF" w:rsidR="00372B22" w:rsidRPr="00372B22" w:rsidRDefault="00372B22" w:rsidP="00372B22">
      <w:pPr>
        <w:pStyle w:val="a6"/>
        <w:widowControl w:val="0"/>
        <w:numPr>
          <w:ilvl w:val="0"/>
          <w:numId w:val="35"/>
        </w:numPr>
        <w:tabs>
          <w:tab w:val="left" w:pos="142"/>
        </w:tabs>
        <w:kinsoku w:val="0"/>
        <w:overflowPunct w:val="0"/>
        <w:autoSpaceDE w:val="0"/>
        <w:autoSpaceDN w:val="0"/>
        <w:adjustRightInd w:val="0"/>
        <w:spacing w:before="34" w:after="0" w:line="271" w:lineRule="auto"/>
        <w:ind w:left="-284" w:right="186" w:hanging="425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B22">
        <w:rPr>
          <w:rFonts w:ascii="Times New Roman" w:hAnsi="Times New Roman" w:cs="Times New Roman"/>
          <w:bCs/>
          <w:sz w:val="24"/>
          <w:szCs w:val="24"/>
        </w:rPr>
        <w:t>существует хотя бы одно правило для каждого лингвистического терма выходной переменной (выходная переменная «</w:t>
      </w:r>
      <w:r w:rsidR="00BB098C">
        <w:rPr>
          <w:rFonts w:ascii="Times New Roman" w:hAnsi="Times New Roman" w:cs="Times New Roman"/>
          <w:bCs/>
          <w:sz w:val="24"/>
          <w:szCs w:val="24"/>
        </w:rPr>
        <w:t>Объем производства</w:t>
      </w:r>
      <w:r w:rsidRPr="00372B22">
        <w:rPr>
          <w:rFonts w:ascii="Times New Roman" w:hAnsi="Times New Roman" w:cs="Times New Roman"/>
          <w:bCs/>
          <w:sz w:val="24"/>
          <w:szCs w:val="24"/>
        </w:rPr>
        <w:t>» имеет 3 терма: «</w:t>
      </w:r>
      <w:r w:rsidR="00BB098C">
        <w:rPr>
          <w:rFonts w:ascii="Times New Roman" w:hAnsi="Times New Roman" w:cs="Times New Roman"/>
          <w:bCs/>
          <w:sz w:val="24"/>
          <w:szCs w:val="24"/>
        </w:rPr>
        <w:t>Маленький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используется в </w:t>
      </w:r>
      <w:r w:rsidR="00BB098C">
        <w:rPr>
          <w:rFonts w:ascii="Times New Roman" w:hAnsi="Times New Roman" w:cs="Times New Roman"/>
          <w:bCs/>
          <w:sz w:val="24"/>
          <w:szCs w:val="24"/>
        </w:rPr>
        <w:t>2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 правиле, «</w:t>
      </w:r>
      <w:r>
        <w:rPr>
          <w:rFonts w:ascii="Times New Roman" w:hAnsi="Times New Roman" w:cs="Times New Roman"/>
          <w:bCs/>
          <w:sz w:val="24"/>
          <w:szCs w:val="24"/>
        </w:rPr>
        <w:t>Средний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- в </w:t>
      </w:r>
      <w:r w:rsidR="00BB098C">
        <w:rPr>
          <w:rFonts w:ascii="Times New Roman" w:hAnsi="Times New Roman" w:cs="Times New Roman"/>
          <w:bCs/>
          <w:sz w:val="24"/>
          <w:szCs w:val="24"/>
        </w:rPr>
        <w:t>4</w:t>
      </w:r>
      <w:r w:rsidRPr="00372B2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B22">
        <w:rPr>
          <w:rFonts w:ascii="Times New Roman" w:hAnsi="Times New Roman" w:cs="Times New Roman"/>
          <w:bCs/>
          <w:sz w:val="24"/>
          <w:szCs w:val="24"/>
        </w:rPr>
        <w:t>«</w:t>
      </w:r>
      <w:r w:rsidR="00BB098C">
        <w:rPr>
          <w:rFonts w:ascii="Times New Roman" w:hAnsi="Times New Roman" w:cs="Times New Roman"/>
          <w:bCs/>
          <w:sz w:val="24"/>
          <w:szCs w:val="24"/>
        </w:rPr>
        <w:t>Большой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- в 1 и </w:t>
      </w:r>
      <w:r w:rsidR="00BB098C">
        <w:rPr>
          <w:rFonts w:ascii="Times New Roman" w:hAnsi="Times New Roman" w:cs="Times New Roman"/>
          <w:bCs/>
          <w:sz w:val="24"/>
          <w:szCs w:val="24"/>
        </w:rPr>
        <w:t>3</w:t>
      </w:r>
      <w:r w:rsidRPr="00372B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8CD4F79" w14:textId="490AAD61" w:rsidR="00372B22" w:rsidRDefault="00372B22" w:rsidP="00372B22">
      <w:pPr>
        <w:pStyle w:val="a6"/>
        <w:widowControl w:val="0"/>
        <w:numPr>
          <w:ilvl w:val="0"/>
          <w:numId w:val="35"/>
        </w:numPr>
        <w:tabs>
          <w:tab w:val="left" w:pos="142"/>
        </w:tabs>
        <w:kinsoku w:val="0"/>
        <w:overflowPunct w:val="0"/>
        <w:autoSpaceDE w:val="0"/>
        <w:autoSpaceDN w:val="0"/>
        <w:adjustRightInd w:val="0"/>
        <w:spacing w:before="34" w:after="0" w:line="271" w:lineRule="auto"/>
        <w:ind w:left="-284" w:right="186" w:hanging="425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B22">
        <w:rPr>
          <w:rFonts w:ascii="Times New Roman" w:hAnsi="Times New Roman" w:cs="Times New Roman"/>
          <w:bCs/>
          <w:sz w:val="24"/>
          <w:szCs w:val="24"/>
        </w:rPr>
        <w:t>существует хотя бы одно правило для каждого лингвистического терма в</w:t>
      </w:r>
      <w:r>
        <w:rPr>
          <w:rFonts w:ascii="Times New Roman" w:hAnsi="Times New Roman" w:cs="Times New Roman"/>
          <w:bCs/>
          <w:sz w:val="24"/>
          <w:szCs w:val="24"/>
        </w:rPr>
        <w:t>ходной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 переменной </w:t>
      </w:r>
      <w:r w:rsidR="00BB098C">
        <w:rPr>
          <w:rFonts w:ascii="Times New Roman" w:hAnsi="Times New Roman" w:cs="Times New Roman"/>
          <w:bCs/>
          <w:sz w:val="24"/>
          <w:szCs w:val="24"/>
        </w:rPr>
        <w:t>Возможная прибыль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B22">
        <w:rPr>
          <w:rFonts w:ascii="Times New Roman" w:hAnsi="Times New Roman" w:cs="Times New Roman"/>
          <w:bCs/>
          <w:sz w:val="24"/>
          <w:szCs w:val="24"/>
        </w:rPr>
        <w:t>(«</w:t>
      </w:r>
      <w:r w:rsidR="00BB098C">
        <w:rPr>
          <w:rFonts w:ascii="Times New Roman" w:hAnsi="Times New Roman" w:cs="Times New Roman"/>
          <w:bCs/>
          <w:sz w:val="24"/>
          <w:szCs w:val="24"/>
        </w:rPr>
        <w:t>Маленький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используется в </w:t>
      </w:r>
      <w:r w:rsidR="00BB098C">
        <w:rPr>
          <w:rFonts w:ascii="Times New Roman" w:hAnsi="Times New Roman" w:cs="Times New Roman"/>
          <w:bCs/>
          <w:sz w:val="24"/>
          <w:szCs w:val="24"/>
        </w:rPr>
        <w:t>2 и 4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 правиле, «</w:t>
      </w:r>
      <w:r>
        <w:rPr>
          <w:rFonts w:ascii="Times New Roman" w:hAnsi="Times New Roman" w:cs="Times New Roman"/>
          <w:bCs/>
          <w:sz w:val="24"/>
          <w:szCs w:val="24"/>
        </w:rPr>
        <w:t>Средн</w:t>
      </w:r>
      <w:r w:rsidR="00BB098C">
        <w:rPr>
          <w:rFonts w:ascii="Times New Roman" w:hAnsi="Times New Roman" w:cs="Times New Roman"/>
          <w:bCs/>
          <w:sz w:val="24"/>
          <w:szCs w:val="24"/>
        </w:rPr>
        <w:t>ий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- в </w:t>
      </w:r>
      <w:r w:rsidR="00D9116D">
        <w:rPr>
          <w:rFonts w:ascii="Times New Roman" w:hAnsi="Times New Roman" w:cs="Times New Roman"/>
          <w:bCs/>
          <w:sz w:val="24"/>
          <w:szCs w:val="24"/>
        </w:rPr>
        <w:t>1</w:t>
      </w:r>
      <w:r w:rsidR="00BB098C">
        <w:rPr>
          <w:rFonts w:ascii="Times New Roman" w:hAnsi="Times New Roman" w:cs="Times New Roman"/>
          <w:bCs/>
          <w:sz w:val="24"/>
          <w:szCs w:val="24"/>
        </w:rPr>
        <w:t xml:space="preserve"> и 2 и 3</w:t>
      </w:r>
      <w:r w:rsidRPr="00372B2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B22">
        <w:rPr>
          <w:rFonts w:ascii="Times New Roman" w:hAnsi="Times New Roman" w:cs="Times New Roman"/>
          <w:bCs/>
          <w:sz w:val="24"/>
          <w:szCs w:val="24"/>
        </w:rPr>
        <w:t>«</w:t>
      </w:r>
      <w:r w:rsidR="00BB098C">
        <w:rPr>
          <w:rFonts w:ascii="Times New Roman" w:hAnsi="Times New Roman" w:cs="Times New Roman"/>
          <w:bCs/>
          <w:sz w:val="24"/>
          <w:szCs w:val="24"/>
        </w:rPr>
        <w:t>Большой</w:t>
      </w:r>
      <w:r w:rsidRPr="00372B22">
        <w:rPr>
          <w:rFonts w:ascii="Times New Roman" w:hAnsi="Times New Roman" w:cs="Times New Roman"/>
          <w:bCs/>
          <w:sz w:val="24"/>
          <w:szCs w:val="24"/>
        </w:rPr>
        <w:t>» - в 1);</w:t>
      </w:r>
    </w:p>
    <w:p w14:paraId="2242F098" w14:textId="4CF74B48" w:rsidR="00372B22" w:rsidRPr="00372B22" w:rsidRDefault="00372B22" w:rsidP="00372B22">
      <w:pPr>
        <w:pStyle w:val="a6"/>
        <w:widowControl w:val="0"/>
        <w:numPr>
          <w:ilvl w:val="0"/>
          <w:numId w:val="35"/>
        </w:numPr>
        <w:tabs>
          <w:tab w:val="left" w:pos="142"/>
        </w:tabs>
        <w:kinsoku w:val="0"/>
        <w:overflowPunct w:val="0"/>
        <w:autoSpaceDE w:val="0"/>
        <w:autoSpaceDN w:val="0"/>
        <w:adjustRightInd w:val="0"/>
        <w:spacing w:before="34" w:after="0" w:line="271" w:lineRule="auto"/>
        <w:ind w:left="-284" w:right="186" w:hanging="425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B22">
        <w:rPr>
          <w:rFonts w:ascii="Times New Roman" w:hAnsi="Times New Roman" w:cs="Times New Roman"/>
          <w:bCs/>
          <w:sz w:val="24"/>
          <w:szCs w:val="24"/>
        </w:rPr>
        <w:t>существует хотя бы одно правило для каждого лингвистического терма в</w:t>
      </w:r>
      <w:r>
        <w:rPr>
          <w:rFonts w:ascii="Times New Roman" w:hAnsi="Times New Roman" w:cs="Times New Roman"/>
          <w:bCs/>
          <w:sz w:val="24"/>
          <w:szCs w:val="24"/>
        </w:rPr>
        <w:t>ходной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 переменной </w:t>
      </w:r>
      <w:r w:rsidR="00BB098C">
        <w:rPr>
          <w:rFonts w:ascii="Times New Roman" w:hAnsi="Times New Roman" w:cs="Times New Roman"/>
          <w:bCs/>
          <w:sz w:val="24"/>
          <w:szCs w:val="24"/>
        </w:rPr>
        <w:t>Объем ресурсов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B22">
        <w:rPr>
          <w:rFonts w:ascii="Times New Roman" w:hAnsi="Times New Roman" w:cs="Times New Roman"/>
          <w:bCs/>
          <w:sz w:val="24"/>
          <w:szCs w:val="24"/>
        </w:rPr>
        <w:t>(«</w:t>
      </w:r>
      <w:r w:rsidR="00BB098C">
        <w:rPr>
          <w:rFonts w:ascii="Times New Roman" w:hAnsi="Times New Roman" w:cs="Times New Roman"/>
          <w:bCs/>
          <w:sz w:val="24"/>
          <w:szCs w:val="24"/>
        </w:rPr>
        <w:t>Маленький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используется в </w:t>
      </w:r>
      <w:r w:rsidR="00BB098C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B22">
        <w:rPr>
          <w:rFonts w:ascii="Times New Roman" w:hAnsi="Times New Roman" w:cs="Times New Roman"/>
          <w:bCs/>
          <w:sz w:val="24"/>
          <w:szCs w:val="24"/>
        </w:rPr>
        <w:t>правиле, «</w:t>
      </w:r>
      <w:r>
        <w:rPr>
          <w:rFonts w:ascii="Times New Roman" w:hAnsi="Times New Roman" w:cs="Times New Roman"/>
          <w:bCs/>
          <w:sz w:val="24"/>
          <w:szCs w:val="24"/>
        </w:rPr>
        <w:t>Средний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- в </w:t>
      </w:r>
      <w:r w:rsidR="00BB098C">
        <w:rPr>
          <w:rFonts w:ascii="Times New Roman" w:hAnsi="Times New Roman" w:cs="Times New Roman"/>
          <w:bCs/>
          <w:sz w:val="24"/>
          <w:szCs w:val="24"/>
        </w:rPr>
        <w:t>4</w:t>
      </w:r>
      <w:r w:rsidRPr="00372B2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B22">
        <w:rPr>
          <w:rFonts w:ascii="Times New Roman" w:hAnsi="Times New Roman" w:cs="Times New Roman"/>
          <w:bCs/>
          <w:sz w:val="24"/>
          <w:szCs w:val="24"/>
        </w:rPr>
        <w:t>«</w:t>
      </w:r>
      <w:r w:rsidR="00BB098C">
        <w:rPr>
          <w:rFonts w:ascii="Times New Roman" w:hAnsi="Times New Roman" w:cs="Times New Roman"/>
          <w:bCs/>
          <w:sz w:val="24"/>
          <w:szCs w:val="24"/>
        </w:rPr>
        <w:t>Большой</w:t>
      </w:r>
      <w:r w:rsidRPr="00372B22">
        <w:rPr>
          <w:rFonts w:ascii="Times New Roman" w:hAnsi="Times New Roman" w:cs="Times New Roman"/>
          <w:bCs/>
          <w:sz w:val="24"/>
          <w:szCs w:val="24"/>
        </w:rPr>
        <w:t>» - в 1</w:t>
      </w:r>
      <w:r w:rsidR="00BB098C">
        <w:rPr>
          <w:rFonts w:ascii="Times New Roman" w:hAnsi="Times New Roman" w:cs="Times New Roman"/>
          <w:bCs/>
          <w:sz w:val="24"/>
          <w:szCs w:val="24"/>
        </w:rPr>
        <w:t xml:space="preserve"> и 3</w:t>
      </w:r>
      <w:r w:rsidRPr="00372B22">
        <w:rPr>
          <w:rFonts w:ascii="Times New Roman" w:hAnsi="Times New Roman" w:cs="Times New Roman"/>
          <w:bCs/>
          <w:sz w:val="24"/>
          <w:szCs w:val="24"/>
        </w:rPr>
        <w:t>)</w:t>
      </w:r>
      <w:r w:rsidR="005F36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E6FB48" w14:textId="77777777" w:rsidR="00372B22" w:rsidRPr="00372B22" w:rsidRDefault="00372B22" w:rsidP="00372B22">
      <w:pPr>
        <w:pStyle w:val="a6"/>
        <w:widowControl w:val="0"/>
        <w:tabs>
          <w:tab w:val="left" w:pos="142"/>
        </w:tabs>
        <w:kinsoku w:val="0"/>
        <w:overflowPunct w:val="0"/>
        <w:autoSpaceDE w:val="0"/>
        <w:autoSpaceDN w:val="0"/>
        <w:adjustRightInd w:val="0"/>
        <w:spacing w:before="34" w:after="0" w:line="271" w:lineRule="auto"/>
        <w:ind w:left="-284" w:right="186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62F09A" w14:textId="7AAB6537" w:rsidR="00BB098C" w:rsidRDefault="00BB098C" w:rsidP="00BB098C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4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084AA5">
        <w:t xml:space="preserve"> </w:t>
      </w:r>
      <w:r w:rsidRPr="005F36AD">
        <w:rPr>
          <w:rFonts w:ascii="Times New Roman" w:hAnsi="Times New Roman" w:cs="Times New Roman"/>
          <w:bCs/>
          <w:sz w:val="24"/>
          <w:szCs w:val="24"/>
        </w:rPr>
        <w:t xml:space="preserve">Пусть имеется </w:t>
      </w:r>
      <w:r w:rsidR="002C2D3C">
        <w:rPr>
          <w:rFonts w:ascii="Times New Roman" w:hAnsi="Times New Roman" w:cs="Times New Roman"/>
          <w:bCs/>
          <w:sz w:val="24"/>
          <w:szCs w:val="24"/>
        </w:rPr>
        <w:t xml:space="preserve">продукция «Бензин», имеющий возможную прибыль на </w:t>
      </w:r>
      <w:r w:rsidR="00574CCE">
        <w:rPr>
          <w:rFonts w:ascii="Times New Roman" w:hAnsi="Times New Roman" w:cs="Times New Roman"/>
          <w:bCs/>
          <w:sz w:val="24"/>
          <w:szCs w:val="24"/>
        </w:rPr>
        <w:t>7</w:t>
      </w:r>
      <w:r w:rsidR="002C2D3C">
        <w:rPr>
          <w:rFonts w:ascii="Times New Roman" w:hAnsi="Times New Roman" w:cs="Times New Roman"/>
          <w:bCs/>
          <w:sz w:val="24"/>
          <w:szCs w:val="24"/>
        </w:rPr>
        <w:t xml:space="preserve"> и объем ресурсов (нефти) </w:t>
      </w:r>
      <w:r w:rsidR="00447F18">
        <w:rPr>
          <w:rFonts w:ascii="Times New Roman" w:hAnsi="Times New Roman" w:cs="Times New Roman"/>
          <w:bCs/>
          <w:sz w:val="24"/>
          <w:szCs w:val="24"/>
        </w:rPr>
        <w:t>7</w:t>
      </w:r>
      <w:r w:rsidR="002C2D3C">
        <w:rPr>
          <w:rFonts w:ascii="Times New Roman" w:hAnsi="Times New Roman" w:cs="Times New Roman"/>
          <w:bCs/>
          <w:sz w:val="24"/>
          <w:szCs w:val="24"/>
        </w:rPr>
        <w:t>00 т. Нужно определить какой объем продукции выпускать.</w:t>
      </w:r>
    </w:p>
    <w:p w14:paraId="59D77D5C" w14:textId="77777777" w:rsidR="002C2D3C" w:rsidRDefault="002C2D3C" w:rsidP="002C2D3C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Определим степени уверенности простейших утверждений:</w:t>
      </w:r>
    </w:p>
    <w:p w14:paraId="336E9B2B" w14:textId="7C785ED2" w:rsidR="002C2D3C" w:rsidRDefault="002C2D3C" w:rsidP="002C2D3C">
      <w:pPr>
        <w:ind w:left="-709" w:righ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Возможная прибыль = «Маленькая» = 0</w:t>
      </w:r>
    </w:p>
    <w:p w14:paraId="7289730F" w14:textId="15C8857A" w:rsidR="002C2D3C" w:rsidRDefault="002C2D3C" w:rsidP="002C2D3C">
      <w:pPr>
        <w:ind w:left="-709" w:righ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Возможная прибыль = «</w:t>
      </w:r>
      <w:r>
        <w:rPr>
          <w:rFonts w:ascii="Times New Roman" w:hAnsi="Times New Roman" w:cs="Times New Roman"/>
          <w:bCs/>
          <w:sz w:val="24"/>
          <w:szCs w:val="24"/>
        </w:rPr>
        <w:t>Средняя</w:t>
      </w:r>
      <w:r>
        <w:rPr>
          <w:rFonts w:ascii="Times New Roman" w:hAnsi="Times New Roman" w:cs="Times New Roman"/>
          <w:bCs/>
          <w:sz w:val="24"/>
          <w:szCs w:val="24"/>
        </w:rPr>
        <w:t xml:space="preserve">» = </w:t>
      </w:r>
      <w:r w:rsidR="00574CCE">
        <w:rPr>
          <w:rFonts w:ascii="Times New Roman" w:hAnsi="Times New Roman" w:cs="Times New Roman"/>
          <w:bCs/>
          <w:sz w:val="24"/>
          <w:szCs w:val="24"/>
        </w:rPr>
        <w:t>0,5</w:t>
      </w:r>
    </w:p>
    <w:p w14:paraId="72EC1FF3" w14:textId="5C12649E" w:rsidR="002C2D3C" w:rsidRDefault="002C2D3C" w:rsidP="002C2D3C">
      <w:pPr>
        <w:ind w:left="-709" w:righ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Возможная прибыль = «Большая» = </w:t>
      </w:r>
      <w:r w:rsidR="00574CCE">
        <w:rPr>
          <w:rFonts w:ascii="Times New Roman" w:hAnsi="Times New Roman" w:cs="Times New Roman"/>
          <w:bCs/>
          <w:sz w:val="24"/>
          <w:szCs w:val="24"/>
        </w:rPr>
        <w:t>0,5</w:t>
      </w:r>
    </w:p>
    <w:p w14:paraId="24A57F51" w14:textId="4B3FFEC5" w:rsidR="002C2D3C" w:rsidRDefault="002C2D3C" w:rsidP="002C2D3C">
      <w:pPr>
        <w:ind w:left="-709" w:righ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Объем ресурсов = «Маленький» = 0</w:t>
      </w:r>
    </w:p>
    <w:p w14:paraId="52F4E00A" w14:textId="77777777" w:rsidR="002C2D3C" w:rsidRDefault="002C2D3C" w:rsidP="002C2D3C">
      <w:pPr>
        <w:ind w:left="-709" w:righ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Объем ресурсов = «</w:t>
      </w:r>
      <w:r>
        <w:rPr>
          <w:rFonts w:ascii="Times New Roman" w:hAnsi="Times New Roman" w:cs="Times New Roman"/>
          <w:bCs/>
          <w:sz w:val="24"/>
          <w:szCs w:val="24"/>
        </w:rPr>
        <w:t>Средний</w:t>
      </w:r>
      <w:r>
        <w:rPr>
          <w:rFonts w:ascii="Times New Roman" w:hAnsi="Times New Roman" w:cs="Times New Roman"/>
          <w:bCs/>
          <w:sz w:val="24"/>
          <w:szCs w:val="24"/>
        </w:rPr>
        <w:t>» = 0.5</w:t>
      </w:r>
    </w:p>
    <w:p w14:paraId="1743C7F0" w14:textId="1979374B" w:rsidR="002C2D3C" w:rsidRDefault="002C2D3C" w:rsidP="002C2D3C">
      <w:pPr>
        <w:ind w:left="-709" w:righ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Объем ресурсов = «</w:t>
      </w:r>
      <w:r>
        <w:rPr>
          <w:rFonts w:ascii="Times New Roman" w:hAnsi="Times New Roman" w:cs="Times New Roman"/>
          <w:bCs/>
          <w:sz w:val="24"/>
          <w:szCs w:val="24"/>
        </w:rPr>
        <w:t>Большой</w:t>
      </w:r>
      <w:r>
        <w:rPr>
          <w:rFonts w:ascii="Times New Roman" w:hAnsi="Times New Roman" w:cs="Times New Roman"/>
          <w:bCs/>
          <w:sz w:val="24"/>
          <w:szCs w:val="24"/>
        </w:rPr>
        <w:t>» = 0</w:t>
      </w:r>
      <w:r w:rsidR="00447F18">
        <w:rPr>
          <w:rFonts w:ascii="Times New Roman" w:hAnsi="Times New Roman" w:cs="Times New Roman"/>
          <w:bCs/>
          <w:sz w:val="24"/>
          <w:szCs w:val="24"/>
        </w:rPr>
        <w:t>,5</w:t>
      </w:r>
    </w:p>
    <w:p w14:paraId="7B6F5AD0" w14:textId="77777777" w:rsidR="00574CCE" w:rsidRPr="002C2D3C" w:rsidRDefault="00574CCE" w:rsidP="002C2D3C">
      <w:pPr>
        <w:ind w:left="-709" w:righ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FEC5F2" w14:textId="77777777" w:rsidR="00574CCE" w:rsidRDefault="00574CCE" w:rsidP="00574CCE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5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084AA5">
        <w:t xml:space="preserve"> </w:t>
      </w:r>
      <w:r w:rsidRPr="0003083B">
        <w:rPr>
          <w:rFonts w:ascii="Times New Roman" w:hAnsi="Times New Roman" w:cs="Times New Roman"/>
          <w:bCs/>
          <w:sz w:val="24"/>
          <w:szCs w:val="24"/>
        </w:rPr>
        <w:t>Определим степени уверенности посылок правил:</w:t>
      </w:r>
    </w:p>
    <w:p w14:paraId="0BFC8E9D" w14:textId="3EDB20A6" w:rsidR="00574CCE" w:rsidRPr="0003083B" w:rsidRDefault="00574CCE" w:rsidP="00574CCE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Правило 1: min (max (</w:t>
      </w:r>
      <w:r w:rsidRPr="00D9116D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,5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0,5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447F18">
        <w:rPr>
          <w:rFonts w:ascii="Times New Roman" w:hAnsi="Times New Roman" w:cs="Times New Roman"/>
          <w:bCs/>
          <w:sz w:val="24"/>
          <w:szCs w:val="24"/>
        </w:rPr>
        <w:t>,5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447F18">
        <w:rPr>
          <w:rFonts w:ascii="Times New Roman" w:hAnsi="Times New Roman" w:cs="Times New Roman"/>
          <w:bCs/>
          <w:sz w:val="24"/>
          <w:szCs w:val="24"/>
        </w:rPr>
        <w:t>,5</w:t>
      </w:r>
      <w:r w:rsidRPr="0003083B">
        <w:rPr>
          <w:rFonts w:ascii="Times New Roman" w:hAnsi="Times New Roman" w:cs="Times New Roman"/>
          <w:bCs/>
          <w:sz w:val="24"/>
          <w:szCs w:val="24"/>
        </w:rPr>
        <w:t>;</w:t>
      </w:r>
    </w:p>
    <w:p w14:paraId="72F7CB43" w14:textId="74E365B5" w:rsidR="00574CCE" w:rsidRPr="0003083B" w:rsidRDefault="00574CCE" w:rsidP="00574CCE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Правило 2: min (max (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447F18">
        <w:rPr>
          <w:rFonts w:ascii="Times New Roman" w:hAnsi="Times New Roman" w:cs="Times New Roman"/>
          <w:bCs/>
          <w:sz w:val="24"/>
          <w:szCs w:val="24"/>
        </w:rPr>
        <w:t>,5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03083B">
        <w:rPr>
          <w:rFonts w:ascii="Times New Roman" w:hAnsi="Times New Roman" w:cs="Times New Roman"/>
          <w:bCs/>
          <w:sz w:val="24"/>
          <w:szCs w:val="24"/>
        </w:rPr>
        <w:t>) = 0;</w:t>
      </w:r>
    </w:p>
    <w:p w14:paraId="273DCC51" w14:textId="0020E036" w:rsidR="00574CCE" w:rsidRPr="0003083B" w:rsidRDefault="00574CCE" w:rsidP="00574CCE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Правило 3: min (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447F18">
        <w:rPr>
          <w:rFonts w:ascii="Times New Roman" w:hAnsi="Times New Roman" w:cs="Times New Roman"/>
          <w:bCs/>
          <w:sz w:val="24"/>
          <w:szCs w:val="24"/>
        </w:rPr>
        <w:t>,5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447F18">
        <w:rPr>
          <w:rFonts w:ascii="Times New Roman" w:hAnsi="Times New Roman" w:cs="Times New Roman"/>
          <w:bCs/>
          <w:sz w:val="24"/>
          <w:szCs w:val="24"/>
        </w:rPr>
        <w:t>,5</w:t>
      </w:r>
      <w:r w:rsidRPr="0003083B">
        <w:rPr>
          <w:rFonts w:ascii="Times New Roman" w:hAnsi="Times New Roman" w:cs="Times New Roman"/>
          <w:bCs/>
          <w:sz w:val="24"/>
          <w:szCs w:val="24"/>
        </w:rPr>
        <w:t>) = 0</w:t>
      </w:r>
      <w:r w:rsidR="00447F18">
        <w:rPr>
          <w:rFonts w:ascii="Times New Roman" w:hAnsi="Times New Roman" w:cs="Times New Roman"/>
          <w:bCs/>
          <w:sz w:val="24"/>
          <w:szCs w:val="24"/>
        </w:rPr>
        <w:t>,5</w:t>
      </w:r>
      <w:r w:rsidRPr="0003083B">
        <w:rPr>
          <w:rFonts w:ascii="Times New Roman" w:hAnsi="Times New Roman" w:cs="Times New Roman"/>
          <w:bCs/>
          <w:sz w:val="24"/>
          <w:szCs w:val="24"/>
        </w:rPr>
        <w:t>;</w:t>
      </w:r>
    </w:p>
    <w:p w14:paraId="08D40663" w14:textId="29B69585" w:rsidR="00574CCE" w:rsidRDefault="00574CCE" w:rsidP="00574CCE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Правило 4: min (0, 0.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3083B">
        <w:rPr>
          <w:rFonts w:ascii="Times New Roman" w:hAnsi="Times New Roman" w:cs="Times New Roman"/>
          <w:bCs/>
          <w:sz w:val="24"/>
          <w:szCs w:val="24"/>
        </w:rPr>
        <w:t>) = 0.</w:t>
      </w:r>
    </w:p>
    <w:p w14:paraId="7C120716" w14:textId="1E59EFAC" w:rsidR="002C2D3C" w:rsidRPr="002C2D3C" w:rsidRDefault="002C2D3C" w:rsidP="002C2D3C">
      <w:pPr>
        <w:ind w:left="-709" w:righ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459B48" w14:textId="7FA629FB" w:rsidR="00BB098C" w:rsidRDefault="00BB098C" w:rsidP="002C2D3C">
      <w:pPr>
        <w:ind w:left="-709" w:righ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C44DD2" w14:textId="77777777" w:rsidR="00115331" w:rsidRDefault="00115331" w:rsidP="00115331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FDC18B" w14:textId="77777777" w:rsidR="00F21AA7" w:rsidRDefault="00F21AA7" w:rsidP="0003083B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  <w:sectPr w:rsidR="00F21AA7" w:rsidSect="000F1C5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506A61" w14:textId="48EF20D1" w:rsidR="0003083B" w:rsidRDefault="00934C6E" w:rsidP="0003083B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C6E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583DEDB9" wp14:editId="0D533ED3">
            <wp:extent cx="3325296" cy="1382572"/>
            <wp:effectExtent l="0" t="0" r="8890" b="8255"/>
            <wp:docPr id="60645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50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550" cy="13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C6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773F6C8" wp14:editId="14A7DE76">
            <wp:extent cx="3378397" cy="1463040"/>
            <wp:effectExtent l="0" t="0" r="0" b="3810"/>
            <wp:docPr id="89855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54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638" cy="14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C6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43DC7FC" wp14:editId="19EEF44E">
            <wp:extent cx="3401568" cy="1434157"/>
            <wp:effectExtent l="0" t="0" r="8890" b="0"/>
            <wp:docPr id="208685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52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690" cy="1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C6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8CABB6F" wp14:editId="43EE7431">
            <wp:extent cx="3262579" cy="1367615"/>
            <wp:effectExtent l="0" t="0" r="0" b="4445"/>
            <wp:docPr id="1710367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7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979" cy="13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22DC" w14:textId="77777777" w:rsidR="00F21AA7" w:rsidRDefault="00F21AA7" w:rsidP="0003083B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8E685D" w14:textId="77777777" w:rsidR="00F21AA7" w:rsidRDefault="00F21AA7" w:rsidP="00F807BB">
      <w:pPr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  <w:sectPr w:rsidR="00F21AA7" w:rsidSect="000F1C55">
          <w:type w:val="continuous"/>
          <w:pgSz w:w="11906" w:h="16838"/>
          <w:pgMar w:top="1134" w:right="850" w:bottom="1134" w:left="1418" w:header="708" w:footer="708" w:gutter="0"/>
          <w:cols w:num="2" w:space="1421"/>
          <w:docGrid w:linePitch="360"/>
        </w:sectPr>
      </w:pPr>
    </w:p>
    <w:p w14:paraId="4C571657" w14:textId="34767E59" w:rsidR="00F21AA7" w:rsidRDefault="00F21AA7" w:rsidP="00F21AA7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1AA7">
        <w:rPr>
          <w:rFonts w:ascii="Times New Roman" w:hAnsi="Times New Roman" w:cs="Times New Roman"/>
          <w:bCs/>
          <w:sz w:val="24"/>
          <w:szCs w:val="24"/>
        </w:rPr>
        <w:t>6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084AA5"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Аккумуляция</w:t>
      </w:r>
      <w:r w:rsidRPr="0003083B">
        <w:rPr>
          <w:rFonts w:ascii="Times New Roman" w:hAnsi="Times New Roman" w:cs="Times New Roman"/>
          <w:bCs/>
          <w:sz w:val="24"/>
          <w:szCs w:val="24"/>
        </w:rPr>
        <w:t>:</w:t>
      </w:r>
    </w:p>
    <w:p w14:paraId="40D9EDEE" w14:textId="6387B013" w:rsidR="00F21AA7" w:rsidRDefault="00934C6E" w:rsidP="00F21AA7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C6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77AA9C8" wp14:editId="1FEC0806">
            <wp:extent cx="4798771" cy="2033386"/>
            <wp:effectExtent l="0" t="0" r="1905" b="5080"/>
            <wp:docPr id="23936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61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532" cy="20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3690" w14:textId="2CF5A2FD" w:rsidR="00F21AA7" w:rsidRDefault="00934C6E" w:rsidP="00F807BB">
      <w:pPr>
        <w:ind w:left="-709" w:right="-284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934C6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7A876B" wp14:editId="6B8E04B3">
            <wp:extent cx="4725619" cy="2005421"/>
            <wp:effectExtent l="0" t="0" r="0" b="0"/>
            <wp:docPr id="199756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63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634" cy="20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0F3C" w14:textId="4C44995B" w:rsidR="00751C17" w:rsidRPr="00751C17" w:rsidRDefault="00751C17" w:rsidP="00F807BB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751C17">
        <w:rPr>
          <w:rFonts w:ascii="Times New Roman" w:hAnsi="Times New Roman" w:cs="Times New Roman"/>
          <w:bCs/>
          <w:sz w:val="24"/>
          <w:szCs w:val="24"/>
        </w:rPr>
        <w:t xml:space="preserve"> Исходя из полученного графика степени принадлежности выходного терма, можно сказать, </w:t>
      </w:r>
      <w:r w:rsidR="00934C6E">
        <w:rPr>
          <w:rFonts w:ascii="Times New Roman" w:hAnsi="Times New Roman" w:cs="Times New Roman"/>
          <w:bCs/>
          <w:sz w:val="24"/>
          <w:szCs w:val="24"/>
        </w:rPr>
        <w:t>что продукция «Бензин»</w:t>
      </w:r>
      <w:r w:rsidRPr="005F36AD">
        <w:rPr>
          <w:rFonts w:ascii="Times New Roman" w:hAnsi="Times New Roman" w:cs="Times New Roman"/>
          <w:bCs/>
          <w:sz w:val="24"/>
          <w:szCs w:val="24"/>
        </w:rPr>
        <w:t xml:space="preserve">, имеющий </w:t>
      </w:r>
      <w:r w:rsidR="00934C6E">
        <w:rPr>
          <w:rFonts w:ascii="Times New Roman" w:hAnsi="Times New Roman" w:cs="Times New Roman"/>
          <w:bCs/>
          <w:sz w:val="24"/>
          <w:szCs w:val="24"/>
        </w:rPr>
        <w:t xml:space="preserve">Возможную прибыль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934C6E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36AD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934C6E">
        <w:rPr>
          <w:rFonts w:ascii="Times New Roman" w:hAnsi="Times New Roman" w:cs="Times New Roman"/>
          <w:bCs/>
          <w:sz w:val="24"/>
          <w:szCs w:val="24"/>
        </w:rPr>
        <w:t>Объем ресурсов 700 т.</w:t>
      </w:r>
      <w:r w:rsidRPr="005F36AD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должн</w:t>
      </w:r>
      <w:r w:rsidR="00934C6E">
        <w:rPr>
          <w:rFonts w:ascii="Times New Roman" w:hAnsi="Times New Roman" w:cs="Times New Roman"/>
          <w:bCs/>
          <w:sz w:val="24"/>
          <w:szCs w:val="24"/>
        </w:rPr>
        <w:t>а производиться объемом</w:t>
      </w:r>
      <w:r>
        <w:rPr>
          <w:rFonts w:ascii="Times New Roman" w:hAnsi="Times New Roman" w:cs="Times New Roman"/>
          <w:bCs/>
          <w:sz w:val="24"/>
          <w:szCs w:val="24"/>
        </w:rPr>
        <w:t xml:space="preserve"> не меньше </w:t>
      </w:r>
      <w:r w:rsidR="00934C6E">
        <w:rPr>
          <w:rFonts w:ascii="Times New Roman" w:hAnsi="Times New Roman" w:cs="Times New Roman"/>
          <w:bCs/>
          <w:sz w:val="24"/>
          <w:szCs w:val="24"/>
        </w:rPr>
        <w:t>700 т.</w:t>
      </w:r>
      <w:r>
        <w:rPr>
          <w:rFonts w:ascii="Times New Roman" w:hAnsi="Times New Roman" w:cs="Times New Roman"/>
          <w:bCs/>
          <w:sz w:val="24"/>
          <w:szCs w:val="24"/>
        </w:rPr>
        <w:t xml:space="preserve"> (степень уверенности данного утверждения 0.</w:t>
      </w:r>
      <w:r w:rsidR="00934C6E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). </w:t>
      </w:r>
    </w:p>
    <w:p w14:paraId="14BFCA73" w14:textId="7F6506C2" w:rsidR="003D1319" w:rsidRPr="00AC7D08" w:rsidRDefault="00A51C66" w:rsidP="00F807BB">
      <w:pPr>
        <w:ind w:left="-709" w:right="-284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13A2" w:rsidRPr="0096351C">
        <w:rPr>
          <w:rFonts w:ascii="Times New Roman" w:hAnsi="Times New Roman" w:cs="Times New Roman"/>
          <w:sz w:val="24"/>
          <w:szCs w:val="24"/>
        </w:rPr>
        <w:t>Изуч</w:t>
      </w:r>
      <w:r w:rsidR="008B13A2">
        <w:rPr>
          <w:rFonts w:ascii="Times New Roman" w:hAnsi="Times New Roman" w:cs="Times New Roman"/>
          <w:sz w:val="24"/>
          <w:szCs w:val="24"/>
        </w:rPr>
        <w:t>ил и решил</w:t>
      </w:r>
      <w:r w:rsidR="008B13A2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8B13A2">
        <w:rPr>
          <w:rFonts w:ascii="Times New Roman" w:hAnsi="Times New Roman" w:cs="Times New Roman"/>
          <w:sz w:val="24"/>
          <w:szCs w:val="24"/>
        </w:rPr>
        <w:t>е</w:t>
      </w:r>
      <w:r w:rsidR="008B13A2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8B13A2">
        <w:rPr>
          <w:rFonts w:ascii="Times New Roman" w:hAnsi="Times New Roman" w:cs="Times New Roman"/>
          <w:sz w:val="24"/>
          <w:szCs w:val="24"/>
        </w:rPr>
        <w:t xml:space="preserve"> </w:t>
      </w:r>
      <w:r w:rsidR="00A95737">
        <w:rPr>
          <w:rFonts w:ascii="Times New Roman" w:hAnsi="Times New Roman" w:cs="Times New Roman"/>
          <w:sz w:val="24"/>
          <w:szCs w:val="24"/>
        </w:rPr>
        <w:t>построению нечеткой базы знаний.</w:t>
      </w:r>
    </w:p>
    <w:sectPr w:rsidR="003D1319" w:rsidRPr="00AC7D08" w:rsidSect="000F1C5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10"/>
    <w:multiLevelType w:val="multilevel"/>
    <w:tmpl w:val="00000893"/>
    <w:lvl w:ilvl="0">
      <w:start w:val="1"/>
      <w:numFmt w:val="decimal"/>
      <w:lvlText w:val="%1)"/>
      <w:lvlJc w:val="left"/>
      <w:pPr>
        <w:ind w:left="112" w:hanging="219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01" w:hanging="219"/>
      </w:pPr>
    </w:lvl>
    <w:lvl w:ilvl="2">
      <w:numFmt w:val="bullet"/>
      <w:lvlText w:val="•"/>
      <w:lvlJc w:val="left"/>
      <w:pPr>
        <w:ind w:left="1483" w:hanging="219"/>
      </w:pPr>
    </w:lvl>
    <w:lvl w:ilvl="3">
      <w:numFmt w:val="bullet"/>
      <w:lvlText w:val="•"/>
      <w:lvlJc w:val="left"/>
      <w:pPr>
        <w:ind w:left="2165" w:hanging="219"/>
      </w:pPr>
    </w:lvl>
    <w:lvl w:ilvl="4">
      <w:numFmt w:val="bullet"/>
      <w:lvlText w:val="•"/>
      <w:lvlJc w:val="left"/>
      <w:pPr>
        <w:ind w:left="2847" w:hanging="219"/>
      </w:pPr>
    </w:lvl>
    <w:lvl w:ilvl="5">
      <w:numFmt w:val="bullet"/>
      <w:lvlText w:val="•"/>
      <w:lvlJc w:val="left"/>
      <w:pPr>
        <w:ind w:left="3529" w:hanging="219"/>
      </w:pPr>
    </w:lvl>
    <w:lvl w:ilvl="6">
      <w:numFmt w:val="bullet"/>
      <w:lvlText w:val="•"/>
      <w:lvlJc w:val="left"/>
      <w:pPr>
        <w:ind w:left="4211" w:hanging="219"/>
      </w:pPr>
    </w:lvl>
    <w:lvl w:ilvl="7">
      <w:numFmt w:val="bullet"/>
      <w:lvlText w:val="•"/>
      <w:lvlJc w:val="left"/>
      <w:pPr>
        <w:ind w:left="4893" w:hanging="219"/>
      </w:pPr>
    </w:lvl>
    <w:lvl w:ilvl="8">
      <w:numFmt w:val="bullet"/>
      <w:lvlText w:val="•"/>
      <w:lvlJc w:val="left"/>
      <w:pPr>
        <w:ind w:left="5575" w:hanging="219"/>
      </w:pPr>
    </w:lvl>
  </w:abstractNum>
  <w:abstractNum w:abstractNumId="1" w15:restartNumberingAfterBreak="0">
    <w:nsid w:val="00000412"/>
    <w:multiLevelType w:val="multilevel"/>
    <w:tmpl w:val="00000895"/>
    <w:lvl w:ilvl="0">
      <w:start w:val="1"/>
      <w:numFmt w:val="decimal"/>
      <w:lvlText w:val="%1."/>
      <w:lvlJc w:val="left"/>
      <w:pPr>
        <w:ind w:left="112" w:hanging="346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01" w:hanging="346"/>
      </w:pPr>
    </w:lvl>
    <w:lvl w:ilvl="2">
      <w:numFmt w:val="bullet"/>
      <w:lvlText w:val="•"/>
      <w:lvlJc w:val="left"/>
      <w:pPr>
        <w:ind w:left="1483" w:hanging="346"/>
      </w:pPr>
    </w:lvl>
    <w:lvl w:ilvl="3">
      <w:numFmt w:val="bullet"/>
      <w:lvlText w:val="•"/>
      <w:lvlJc w:val="left"/>
      <w:pPr>
        <w:ind w:left="2165" w:hanging="346"/>
      </w:pPr>
    </w:lvl>
    <w:lvl w:ilvl="4">
      <w:numFmt w:val="bullet"/>
      <w:lvlText w:val="•"/>
      <w:lvlJc w:val="left"/>
      <w:pPr>
        <w:ind w:left="2847" w:hanging="346"/>
      </w:pPr>
    </w:lvl>
    <w:lvl w:ilvl="5">
      <w:numFmt w:val="bullet"/>
      <w:lvlText w:val="•"/>
      <w:lvlJc w:val="left"/>
      <w:pPr>
        <w:ind w:left="3529" w:hanging="346"/>
      </w:pPr>
    </w:lvl>
    <w:lvl w:ilvl="6">
      <w:numFmt w:val="bullet"/>
      <w:lvlText w:val="•"/>
      <w:lvlJc w:val="left"/>
      <w:pPr>
        <w:ind w:left="4211" w:hanging="346"/>
      </w:pPr>
    </w:lvl>
    <w:lvl w:ilvl="7">
      <w:numFmt w:val="bullet"/>
      <w:lvlText w:val="•"/>
      <w:lvlJc w:val="left"/>
      <w:pPr>
        <w:ind w:left="4893" w:hanging="346"/>
      </w:pPr>
    </w:lvl>
    <w:lvl w:ilvl="8">
      <w:numFmt w:val="bullet"/>
      <w:lvlText w:val="•"/>
      <w:lvlJc w:val="left"/>
      <w:pPr>
        <w:ind w:left="5575" w:hanging="346"/>
      </w:pPr>
    </w:lvl>
  </w:abstractNum>
  <w:abstractNum w:abstractNumId="2" w15:restartNumberingAfterBreak="0">
    <w:nsid w:val="00000413"/>
    <w:multiLevelType w:val="multilevel"/>
    <w:tmpl w:val="00000896"/>
    <w:lvl w:ilvl="0">
      <w:start w:val="1"/>
      <w:numFmt w:val="decimal"/>
      <w:lvlText w:val="%1."/>
      <w:lvlJc w:val="left"/>
      <w:pPr>
        <w:ind w:left="112" w:hanging="213"/>
      </w:pPr>
      <w:rPr>
        <w:rFonts w:ascii="Times New Roman" w:hAnsi="Times New Roman" w:cs="Times New Roman"/>
        <w:b w:val="0"/>
        <w:bCs w:val="0"/>
        <w:i/>
        <w:iCs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09" w:hanging="213"/>
      </w:pPr>
    </w:lvl>
    <w:lvl w:ilvl="2">
      <w:numFmt w:val="bullet"/>
      <w:lvlText w:val="•"/>
      <w:lvlJc w:val="left"/>
      <w:pPr>
        <w:ind w:left="1499" w:hanging="213"/>
      </w:pPr>
    </w:lvl>
    <w:lvl w:ilvl="3">
      <w:numFmt w:val="bullet"/>
      <w:lvlText w:val="•"/>
      <w:lvlJc w:val="left"/>
      <w:pPr>
        <w:ind w:left="2189" w:hanging="213"/>
      </w:pPr>
    </w:lvl>
    <w:lvl w:ilvl="4">
      <w:numFmt w:val="bullet"/>
      <w:lvlText w:val="•"/>
      <w:lvlJc w:val="left"/>
      <w:pPr>
        <w:ind w:left="2879" w:hanging="213"/>
      </w:pPr>
    </w:lvl>
    <w:lvl w:ilvl="5">
      <w:numFmt w:val="bullet"/>
      <w:lvlText w:val="•"/>
      <w:lvlJc w:val="left"/>
      <w:pPr>
        <w:ind w:left="3569" w:hanging="213"/>
      </w:pPr>
    </w:lvl>
    <w:lvl w:ilvl="6">
      <w:numFmt w:val="bullet"/>
      <w:lvlText w:val="•"/>
      <w:lvlJc w:val="left"/>
      <w:pPr>
        <w:ind w:left="4259" w:hanging="213"/>
      </w:pPr>
    </w:lvl>
    <w:lvl w:ilvl="7">
      <w:numFmt w:val="bullet"/>
      <w:lvlText w:val="•"/>
      <w:lvlJc w:val="left"/>
      <w:pPr>
        <w:ind w:left="4949" w:hanging="213"/>
      </w:pPr>
    </w:lvl>
    <w:lvl w:ilvl="8">
      <w:numFmt w:val="bullet"/>
      <w:lvlText w:val="•"/>
      <w:lvlJc w:val="left"/>
      <w:pPr>
        <w:ind w:left="5639" w:hanging="213"/>
      </w:pPr>
    </w:lvl>
  </w:abstractNum>
  <w:abstractNum w:abstractNumId="3" w15:restartNumberingAfterBreak="0">
    <w:nsid w:val="00000414"/>
    <w:multiLevelType w:val="multilevel"/>
    <w:tmpl w:val="00000897"/>
    <w:lvl w:ilvl="0">
      <w:numFmt w:val="bullet"/>
      <w:lvlText w:val=""/>
      <w:lvlJc w:val="left"/>
      <w:pPr>
        <w:ind w:left="539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87" w:hanging="360"/>
      </w:p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483" w:hanging="360"/>
      </w:pPr>
    </w:lvl>
    <w:lvl w:ilvl="4">
      <w:numFmt w:val="bullet"/>
      <w:lvlText w:val="•"/>
      <w:lvlJc w:val="left"/>
      <w:pPr>
        <w:ind w:left="3131" w:hanging="360"/>
      </w:pPr>
    </w:lvl>
    <w:lvl w:ilvl="5">
      <w:numFmt w:val="bullet"/>
      <w:lvlText w:val="•"/>
      <w:lvlJc w:val="left"/>
      <w:pPr>
        <w:ind w:left="3779" w:hanging="360"/>
      </w:pPr>
    </w:lvl>
    <w:lvl w:ilvl="6">
      <w:numFmt w:val="bullet"/>
      <w:lvlText w:val="•"/>
      <w:lvlJc w:val="left"/>
      <w:pPr>
        <w:ind w:left="4427" w:hanging="360"/>
      </w:pPr>
    </w:lvl>
    <w:lvl w:ilvl="7">
      <w:numFmt w:val="bullet"/>
      <w:lvlText w:val="•"/>
      <w:lvlJc w:val="left"/>
      <w:pPr>
        <w:ind w:left="5075" w:hanging="360"/>
      </w:pPr>
    </w:lvl>
    <w:lvl w:ilvl="8">
      <w:numFmt w:val="bullet"/>
      <w:lvlText w:val="•"/>
      <w:lvlJc w:val="left"/>
      <w:pPr>
        <w:ind w:left="5723" w:hanging="360"/>
      </w:pPr>
    </w:lvl>
  </w:abstractNum>
  <w:abstractNum w:abstractNumId="4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173F046D"/>
    <w:multiLevelType w:val="hybridMultilevel"/>
    <w:tmpl w:val="887EF11A"/>
    <w:lvl w:ilvl="0" w:tplc="8A56A3C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4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31FC3E4D"/>
    <w:multiLevelType w:val="multilevel"/>
    <w:tmpl w:val="D94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3F171F3A"/>
    <w:multiLevelType w:val="hybridMultilevel"/>
    <w:tmpl w:val="03C2711E"/>
    <w:lvl w:ilvl="0" w:tplc="2130937E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429877DD"/>
    <w:multiLevelType w:val="multilevel"/>
    <w:tmpl w:val="D94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589E6885"/>
    <w:multiLevelType w:val="multilevel"/>
    <w:tmpl w:val="1FD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0" w15:restartNumberingAfterBreak="0">
    <w:nsid w:val="6DD26DE6"/>
    <w:multiLevelType w:val="multilevel"/>
    <w:tmpl w:val="B42C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2" w15:restartNumberingAfterBreak="0">
    <w:nsid w:val="6FF9758A"/>
    <w:multiLevelType w:val="multilevel"/>
    <w:tmpl w:val="0E9AA652"/>
    <w:lvl w:ilvl="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51" w:hanging="1800"/>
      </w:pPr>
      <w:rPr>
        <w:rFonts w:hint="default"/>
      </w:rPr>
    </w:lvl>
  </w:abstractNum>
  <w:abstractNum w:abstractNumId="33" w15:restartNumberingAfterBreak="0">
    <w:nsid w:val="71884709"/>
    <w:multiLevelType w:val="multilevel"/>
    <w:tmpl w:val="D94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6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13168372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38762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35607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395760">
    <w:abstractNumId w:val="13"/>
  </w:num>
  <w:num w:numId="5" w16cid:durableId="815999708">
    <w:abstractNumId w:val="9"/>
  </w:num>
  <w:num w:numId="6" w16cid:durableId="1562327435">
    <w:abstractNumId w:val="17"/>
  </w:num>
  <w:num w:numId="7" w16cid:durableId="972562594">
    <w:abstractNumId w:val="26"/>
  </w:num>
  <w:num w:numId="8" w16cid:durableId="859708449">
    <w:abstractNumId w:val="21"/>
  </w:num>
  <w:num w:numId="9" w16cid:durableId="1894464224">
    <w:abstractNumId w:val="29"/>
  </w:num>
  <w:num w:numId="10" w16cid:durableId="842360988">
    <w:abstractNumId w:val="28"/>
  </w:num>
  <w:num w:numId="11" w16cid:durableId="1496265965">
    <w:abstractNumId w:val="16"/>
  </w:num>
  <w:num w:numId="12" w16cid:durableId="769282234">
    <w:abstractNumId w:val="31"/>
  </w:num>
  <w:num w:numId="13" w16cid:durableId="276837164">
    <w:abstractNumId w:val="5"/>
  </w:num>
  <w:num w:numId="14" w16cid:durableId="931621081">
    <w:abstractNumId w:val="12"/>
  </w:num>
  <w:num w:numId="15" w16cid:durableId="856038015">
    <w:abstractNumId w:val="36"/>
  </w:num>
  <w:num w:numId="16" w16cid:durableId="2092005246">
    <w:abstractNumId w:val="4"/>
  </w:num>
  <w:num w:numId="17" w16cid:durableId="971638300">
    <w:abstractNumId w:val="15"/>
  </w:num>
  <w:num w:numId="18" w16cid:durableId="402333283">
    <w:abstractNumId w:val="8"/>
  </w:num>
  <w:num w:numId="19" w16cid:durableId="939266170">
    <w:abstractNumId w:val="14"/>
  </w:num>
  <w:num w:numId="20" w16cid:durableId="133377704">
    <w:abstractNumId w:val="20"/>
  </w:num>
  <w:num w:numId="21" w16cid:durableId="1400252979">
    <w:abstractNumId w:val="22"/>
  </w:num>
  <w:num w:numId="22" w16cid:durableId="934754397">
    <w:abstractNumId w:val="6"/>
  </w:num>
  <w:num w:numId="23" w16cid:durableId="712117929">
    <w:abstractNumId w:val="34"/>
  </w:num>
  <w:num w:numId="24" w16cid:durableId="1882400559">
    <w:abstractNumId w:val="7"/>
  </w:num>
  <w:num w:numId="25" w16cid:durableId="827549635">
    <w:abstractNumId w:val="11"/>
  </w:num>
  <w:num w:numId="26" w16cid:durableId="751511796">
    <w:abstractNumId w:val="23"/>
  </w:num>
  <w:num w:numId="27" w16cid:durableId="1342197540">
    <w:abstractNumId w:val="30"/>
  </w:num>
  <w:num w:numId="28" w16cid:durableId="1379671034">
    <w:abstractNumId w:val="32"/>
  </w:num>
  <w:num w:numId="29" w16cid:durableId="1001540176">
    <w:abstractNumId w:val="27"/>
  </w:num>
  <w:num w:numId="30" w16cid:durableId="198746899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77555029">
    <w:abstractNumId w:val="33"/>
  </w:num>
  <w:num w:numId="32" w16cid:durableId="79641236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290743213">
    <w:abstractNumId w:val="24"/>
  </w:num>
  <w:num w:numId="34" w16cid:durableId="195644740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440834536">
    <w:abstractNumId w:val="3"/>
  </w:num>
  <w:num w:numId="36" w16cid:durableId="1483425420">
    <w:abstractNumId w:val="18"/>
  </w:num>
  <w:num w:numId="37" w16cid:durableId="860778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0156"/>
    <w:rsid w:val="00023D55"/>
    <w:rsid w:val="000244AB"/>
    <w:rsid w:val="0003083B"/>
    <w:rsid w:val="000359E6"/>
    <w:rsid w:val="00040728"/>
    <w:rsid w:val="000475B6"/>
    <w:rsid w:val="0006283A"/>
    <w:rsid w:val="00084AA5"/>
    <w:rsid w:val="000908F4"/>
    <w:rsid w:val="000E62E3"/>
    <w:rsid w:val="000F1C55"/>
    <w:rsid w:val="00103378"/>
    <w:rsid w:val="00115331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D07AE"/>
    <w:rsid w:val="00233391"/>
    <w:rsid w:val="00256924"/>
    <w:rsid w:val="00271059"/>
    <w:rsid w:val="002835BD"/>
    <w:rsid w:val="00296967"/>
    <w:rsid w:val="002B31A6"/>
    <w:rsid w:val="002B37BC"/>
    <w:rsid w:val="002C2D3C"/>
    <w:rsid w:val="002D7770"/>
    <w:rsid w:val="002E32CE"/>
    <w:rsid w:val="002E669A"/>
    <w:rsid w:val="002F4D43"/>
    <w:rsid w:val="0030691E"/>
    <w:rsid w:val="003247AF"/>
    <w:rsid w:val="00346C40"/>
    <w:rsid w:val="00347ACC"/>
    <w:rsid w:val="00360194"/>
    <w:rsid w:val="003720AC"/>
    <w:rsid w:val="00372B22"/>
    <w:rsid w:val="00373793"/>
    <w:rsid w:val="003751E4"/>
    <w:rsid w:val="003807E1"/>
    <w:rsid w:val="003A1D25"/>
    <w:rsid w:val="003C6C43"/>
    <w:rsid w:val="003D1319"/>
    <w:rsid w:val="004068B2"/>
    <w:rsid w:val="004211C2"/>
    <w:rsid w:val="00422C5C"/>
    <w:rsid w:val="00431AB5"/>
    <w:rsid w:val="00433342"/>
    <w:rsid w:val="00447F18"/>
    <w:rsid w:val="004803B6"/>
    <w:rsid w:val="00480548"/>
    <w:rsid w:val="004A670F"/>
    <w:rsid w:val="004B6DB3"/>
    <w:rsid w:val="004D2ACE"/>
    <w:rsid w:val="004E6C00"/>
    <w:rsid w:val="005011FD"/>
    <w:rsid w:val="005361F8"/>
    <w:rsid w:val="0056299B"/>
    <w:rsid w:val="00574CCE"/>
    <w:rsid w:val="00576AD0"/>
    <w:rsid w:val="005F36AD"/>
    <w:rsid w:val="005F401E"/>
    <w:rsid w:val="00614126"/>
    <w:rsid w:val="0063174C"/>
    <w:rsid w:val="00632303"/>
    <w:rsid w:val="0064621B"/>
    <w:rsid w:val="00652242"/>
    <w:rsid w:val="0065323F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22038"/>
    <w:rsid w:val="00751C17"/>
    <w:rsid w:val="00752FD5"/>
    <w:rsid w:val="00762273"/>
    <w:rsid w:val="007709C7"/>
    <w:rsid w:val="00785CFF"/>
    <w:rsid w:val="00795A68"/>
    <w:rsid w:val="007A1098"/>
    <w:rsid w:val="007C17A5"/>
    <w:rsid w:val="007F21FE"/>
    <w:rsid w:val="00805780"/>
    <w:rsid w:val="008101DA"/>
    <w:rsid w:val="00815ED2"/>
    <w:rsid w:val="00832F00"/>
    <w:rsid w:val="00851B76"/>
    <w:rsid w:val="00892DAB"/>
    <w:rsid w:val="00894F1F"/>
    <w:rsid w:val="008B13A2"/>
    <w:rsid w:val="008B6B68"/>
    <w:rsid w:val="008F6AB4"/>
    <w:rsid w:val="00901127"/>
    <w:rsid w:val="00934C6E"/>
    <w:rsid w:val="00944F77"/>
    <w:rsid w:val="009476D9"/>
    <w:rsid w:val="0096351C"/>
    <w:rsid w:val="00967596"/>
    <w:rsid w:val="009B5249"/>
    <w:rsid w:val="009D28A0"/>
    <w:rsid w:val="009E5FEA"/>
    <w:rsid w:val="00A3430F"/>
    <w:rsid w:val="00A42C3E"/>
    <w:rsid w:val="00A4788D"/>
    <w:rsid w:val="00A51C66"/>
    <w:rsid w:val="00A62C0A"/>
    <w:rsid w:val="00A9495A"/>
    <w:rsid w:val="00A95737"/>
    <w:rsid w:val="00AA2C3B"/>
    <w:rsid w:val="00AA5BA3"/>
    <w:rsid w:val="00AA5CF8"/>
    <w:rsid w:val="00AB4F96"/>
    <w:rsid w:val="00AB7EF8"/>
    <w:rsid w:val="00AC7D08"/>
    <w:rsid w:val="00AD035A"/>
    <w:rsid w:val="00AD12FC"/>
    <w:rsid w:val="00AF59A5"/>
    <w:rsid w:val="00B33AE6"/>
    <w:rsid w:val="00B4479B"/>
    <w:rsid w:val="00B5193D"/>
    <w:rsid w:val="00B600BD"/>
    <w:rsid w:val="00B60DF9"/>
    <w:rsid w:val="00B62A35"/>
    <w:rsid w:val="00B646CC"/>
    <w:rsid w:val="00B660E0"/>
    <w:rsid w:val="00B87FD5"/>
    <w:rsid w:val="00BA3B12"/>
    <w:rsid w:val="00BA4969"/>
    <w:rsid w:val="00BA796B"/>
    <w:rsid w:val="00BB098C"/>
    <w:rsid w:val="00BB38A0"/>
    <w:rsid w:val="00BE22DD"/>
    <w:rsid w:val="00BF4D03"/>
    <w:rsid w:val="00C17DD3"/>
    <w:rsid w:val="00C22395"/>
    <w:rsid w:val="00C2386F"/>
    <w:rsid w:val="00C31D31"/>
    <w:rsid w:val="00C541E3"/>
    <w:rsid w:val="00C666B6"/>
    <w:rsid w:val="00C8417B"/>
    <w:rsid w:val="00C92A01"/>
    <w:rsid w:val="00C9420B"/>
    <w:rsid w:val="00CB3E06"/>
    <w:rsid w:val="00CB4006"/>
    <w:rsid w:val="00CD647C"/>
    <w:rsid w:val="00D275F7"/>
    <w:rsid w:val="00D52912"/>
    <w:rsid w:val="00D52BCC"/>
    <w:rsid w:val="00D52D79"/>
    <w:rsid w:val="00D64920"/>
    <w:rsid w:val="00D9116D"/>
    <w:rsid w:val="00DC0CD0"/>
    <w:rsid w:val="00DF5060"/>
    <w:rsid w:val="00E05E46"/>
    <w:rsid w:val="00E0662C"/>
    <w:rsid w:val="00E37E5F"/>
    <w:rsid w:val="00E80FF7"/>
    <w:rsid w:val="00EB46B5"/>
    <w:rsid w:val="00EC3A7D"/>
    <w:rsid w:val="00F11DC0"/>
    <w:rsid w:val="00F1382A"/>
    <w:rsid w:val="00F21AA7"/>
    <w:rsid w:val="00F30237"/>
    <w:rsid w:val="00F807BB"/>
    <w:rsid w:val="00F85568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C1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t">
    <w:name w:val="not"/>
    <w:basedOn w:val="a0"/>
    <w:rsid w:val="00480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4</cp:revision>
  <cp:lastPrinted>2021-10-15T12:22:00Z</cp:lastPrinted>
  <dcterms:created xsi:type="dcterms:W3CDTF">2024-03-26T12:08:00Z</dcterms:created>
  <dcterms:modified xsi:type="dcterms:W3CDTF">2024-03-27T15:31:00Z</dcterms:modified>
</cp:coreProperties>
</file>